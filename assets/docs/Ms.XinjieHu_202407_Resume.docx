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90"/>
        <w:gridCol w:w="540"/>
        <w:gridCol w:w="8786"/>
        <w:gridCol w:w="480"/>
      </w:tblGrid>
      <w:tr w:rsidR="00621152" w:rsidRPr="00093994" w14:paraId="43ECE985" w14:textId="77777777" w:rsidTr="006911DD">
        <w:trPr>
          <w:trHeight w:val="16330"/>
          <w:tblCellSpacing w:w="0" w:type="dxa"/>
        </w:trPr>
        <w:tc>
          <w:tcPr>
            <w:tcW w:w="189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0B694" w14:textId="441E41CC" w:rsidR="00621152" w:rsidRPr="00093994" w:rsidRDefault="006911DD" w:rsidP="00CE3993">
            <w:pPr>
              <w:ind w:right="-180"/>
              <w:rPr>
                <w:sz w:val="22"/>
                <w:szCs w:val="22"/>
              </w:rPr>
            </w:pPr>
            <w:r w:rsidRPr="00093994">
              <w:rPr>
                <w:rFonts w:eastAsia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0F8BBC" wp14:editId="22E48BEE">
                      <wp:simplePos x="0" y="0"/>
                      <wp:positionH relativeFrom="column">
                        <wp:posOffset>-204913</wp:posOffset>
                      </wp:positionH>
                      <wp:positionV relativeFrom="paragraph">
                        <wp:posOffset>4076327</wp:posOffset>
                      </wp:positionV>
                      <wp:extent cx="1325880" cy="219456"/>
                      <wp:effectExtent l="0" t="0" r="0" b="0"/>
                      <wp:wrapNone/>
                      <wp:docPr id="166314958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5880" cy="219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DE328C" w14:textId="5CC53714" w:rsidR="00621152" w:rsidRPr="002A7576" w:rsidRDefault="00000000">
                                  <w:pPr>
                                    <w:spacing w:line="340" w:lineRule="atLeast"/>
                                    <w:jc w:val="right"/>
                                    <w:textAlignment w:val="auto"/>
                                    <w:rPr>
                                      <w:rStyle w:val="documentparagraphdateswrapper"/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2022</w:t>
                                  </w:r>
                                  <w:r w:rsidR="00093994"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11 - Current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F8BBC" id="Rectangle 2" o:spid="_x0000_s1026" style="position:absolute;margin-left:-16.15pt;margin-top:320.95pt;width:104.4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" stroked="f">
                      <v:fill opacity="0"/>
                      <v:textbox style="mso-fit-shape-to-text:t" inset="0,0,0,0">
                        <w:txbxContent>
                          <w:p w14:paraId="72DE328C" w14:textId="5CC53714" w:rsidR="00621152" w:rsidRPr="002A7576" w:rsidRDefault="00000000">
                            <w:pPr>
                              <w:spacing w:line="340" w:lineRule="atLeast"/>
                              <w:jc w:val="right"/>
                              <w:textAlignment w:val="auto"/>
                              <w:rPr>
                                <w:rStyle w:val="documentparagraphdateswrapper"/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2022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11 - Current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93994">
              <w:rPr>
                <w:rFonts w:eastAsia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825E80" wp14:editId="2AD2F71C">
                      <wp:simplePos x="0" y="0"/>
                      <wp:positionH relativeFrom="column">
                        <wp:posOffset>-226594</wp:posOffset>
                      </wp:positionH>
                      <wp:positionV relativeFrom="paragraph">
                        <wp:posOffset>6742430</wp:posOffset>
                      </wp:positionV>
                      <wp:extent cx="1353312" cy="219456"/>
                      <wp:effectExtent l="0" t="0" r="0" b="0"/>
                      <wp:wrapNone/>
                      <wp:docPr id="92123740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3312" cy="219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844314" w14:textId="729B2A8B" w:rsidR="00621152" w:rsidRPr="002A7576" w:rsidRDefault="00000000">
                                  <w:pPr>
                                    <w:spacing w:line="340" w:lineRule="atLeast"/>
                                    <w:jc w:val="right"/>
                                    <w:textAlignment w:val="auto"/>
                                    <w:rPr>
                                      <w:rStyle w:val="documentparagraphdateswrapper"/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2021</w:t>
                                  </w:r>
                                  <w:r w:rsidR="00093994"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 xml:space="preserve">08 </w:t>
                                  </w:r>
                                  <w:r w:rsidR="00093994"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 xml:space="preserve"> 2022</w:t>
                                  </w:r>
                                  <w:r w:rsidR="00093994"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25E80" id="Rectangle 3" o:spid="_x0000_s1027" style="position:absolute;margin-left:-17.85pt;margin-top:530.9pt;width:106.5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" stroked="f">
                      <v:fill opacity="0"/>
                      <v:textbox style="mso-fit-shape-to-text:t" inset="0,0,0,0">
                        <w:txbxContent>
                          <w:p w14:paraId="0B844314" w14:textId="729B2A8B" w:rsidR="00621152" w:rsidRPr="002A7576" w:rsidRDefault="00000000">
                            <w:pPr>
                              <w:spacing w:line="340" w:lineRule="atLeast"/>
                              <w:jc w:val="right"/>
                              <w:textAlignment w:val="auto"/>
                              <w:rPr>
                                <w:rStyle w:val="documentparagraphdateswrapper"/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2021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08 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–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2022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925AE" w14:textId="111B30AC" w:rsidR="00621152" w:rsidRPr="00093994" w:rsidRDefault="00675DFD" w:rsidP="00CE3993">
            <w:pPr>
              <w:ind w:right="-180"/>
              <w:rPr>
                <w:rStyle w:val="leftbordercell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</w:pPr>
            <w:r w:rsidRPr="00093994">
              <w:rPr>
                <w:rStyle w:val="documentparagraphdateswrapper"/>
                <w:rFonts w:ascii="Century Gothic" w:eastAsia="Century Gothic" w:hAnsi="Century Gothic" w:cs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412992" behindDoc="0" locked="0" layoutInCell="1" allowOverlap="1" wp14:anchorId="632E708E" wp14:editId="02400DA2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2106930</wp:posOffset>
                  </wp:positionV>
                  <wp:extent cx="101600" cy="101600"/>
                  <wp:effectExtent l="0" t="0" r="0" b="0"/>
                  <wp:wrapNone/>
                  <wp:docPr id="100010" name="Picture 1000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93994">
              <w:rPr>
                <w:rStyle w:val="documentparagraphdateswrapper"/>
                <w:rFonts w:ascii="Century Gothic" w:eastAsia="Century Gothic" w:hAnsi="Century Gothic" w:cs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495936" behindDoc="0" locked="0" layoutInCell="1" allowOverlap="1" wp14:anchorId="08D2854C" wp14:editId="232724AD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2796540</wp:posOffset>
                  </wp:positionV>
                  <wp:extent cx="101600" cy="101600"/>
                  <wp:effectExtent l="0" t="0" r="0" b="0"/>
                  <wp:wrapNone/>
                  <wp:docPr id="100014" name="Picture 100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93994">
              <w:rPr>
                <w:rStyle w:val="documentparagraphdateswrapper"/>
                <w:rFonts w:ascii="Century Gothic" w:eastAsia="Century Gothic" w:hAnsi="Century Gothic" w:cs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536896" behindDoc="0" locked="0" layoutInCell="1" allowOverlap="1" wp14:anchorId="18741FA9" wp14:editId="02300A5E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3048635</wp:posOffset>
                  </wp:positionV>
                  <wp:extent cx="101600" cy="101600"/>
                  <wp:effectExtent l="0" t="0" r="0" b="0"/>
                  <wp:wrapNone/>
                  <wp:docPr id="100016" name="Picture 1000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93994">
              <w:rPr>
                <w:rStyle w:val="documentparagraphdateswrapper"/>
                <w:rFonts w:ascii="Century Gothic" w:eastAsia="Century Gothic" w:hAnsi="Century Gothic" w:cs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578880" behindDoc="0" locked="0" layoutInCell="1" allowOverlap="1" wp14:anchorId="2F477B46" wp14:editId="78378D7C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3300730</wp:posOffset>
                  </wp:positionV>
                  <wp:extent cx="101600" cy="101600"/>
                  <wp:effectExtent l="0" t="0" r="0" b="0"/>
                  <wp:wrapNone/>
                  <wp:docPr id="100018" name="Picture 1000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93994">
              <w:rPr>
                <w:rStyle w:val="documentparagraphdateswrapper"/>
                <w:rFonts w:ascii="Century Gothic" w:eastAsia="Century Gothic" w:hAnsi="Century Gothic" w:cs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666944" behindDoc="0" locked="0" layoutInCell="1" allowOverlap="1" wp14:anchorId="0D58BBAC" wp14:editId="4BB3965D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4191000</wp:posOffset>
                  </wp:positionV>
                  <wp:extent cx="101600" cy="101600"/>
                  <wp:effectExtent l="0" t="0" r="0" b="0"/>
                  <wp:wrapNone/>
                  <wp:docPr id="100022" name="Picture 1000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93994">
              <w:rPr>
                <w:rStyle w:val="documentparagraphdateswrapper"/>
                <w:rFonts w:ascii="Century Gothic" w:eastAsia="Century Gothic" w:hAnsi="Century Gothic" w:cs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703808" behindDoc="0" locked="0" layoutInCell="1" allowOverlap="1" wp14:anchorId="25706585" wp14:editId="2D387473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6839585</wp:posOffset>
                  </wp:positionV>
                  <wp:extent cx="101600" cy="101600"/>
                  <wp:effectExtent l="0" t="0" r="0" b="0"/>
                  <wp:wrapNone/>
                  <wp:docPr id="100024" name="Picture 1000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2B24" w:rsidRPr="00093994">
              <w:rPr>
                <w:rStyle w:val="documentaddressLeft"/>
                <w:rFonts w:ascii="Century Gothic" w:eastAsia="Century Gothic" w:hAnsi="Century Gothic" w:cs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888128" behindDoc="0" locked="0" layoutInCell="1" allowOverlap="1" wp14:anchorId="685D0192" wp14:editId="4F5D28AF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434944</wp:posOffset>
                  </wp:positionV>
                  <wp:extent cx="254000" cy="254000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2B24" w:rsidRPr="00093994"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noProof/>
                <w:color w:val="002E58"/>
                <w:sz w:val="18"/>
                <w:szCs w:val="18"/>
              </w:rPr>
              <w:drawing>
                <wp:anchor distT="0" distB="0" distL="114300" distR="114300" simplePos="0" relativeHeight="251329024" behindDoc="0" locked="0" layoutInCell="1" allowOverlap="1" wp14:anchorId="20331ECC" wp14:editId="5D0D76DA">
                  <wp:simplePos x="0" y="0"/>
                  <wp:positionH relativeFrom="column">
                    <wp:posOffset>222916</wp:posOffset>
                  </wp:positionH>
                  <wp:positionV relativeFrom="paragraph">
                    <wp:posOffset>1491615</wp:posOffset>
                  </wp:positionV>
                  <wp:extent cx="274320" cy="274320"/>
                  <wp:effectExtent l="0" t="0" r="0" b="0"/>
                  <wp:wrapNone/>
                  <wp:docPr id="100006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2B24" w:rsidRPr="00093994"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noProof/>
                <w:color w:val="002E58"/>
                <w:sz w:val="18"/>
                <w:szCs w:val="18"/>
              </w:rPr>
              <w:drawing>
                <wp:anchor distT="0" distB="0" distL="114300" distR="114300" simplePos="0" relativeHeight="251457024" behindDoc="0" locked="0" layoutInCell="1" allowOverlap="1" wp14:anchorId="4107A354" wp14:editId="34B67F2A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2399634</wp:posOffset>
                  </wp:positionV>
                  <wp:extent cx="274320" cy="274320"/>
                  <wp:effectExtent l="0" t="0" r="0" b="0"/>
                  <wp:wrapNone/>
                  <wp:docPr id="100012" name="Picture 1000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2B24" w:rsidRPr="00093994">
              <w:rPr>
                <w:rStyle w:val="documentsectionparagraphwrapper"/>
                <w:rFonts w:ascii="Century Gothic" w:eastAsia="Century Gothic" w:hAnsi="Century Gothic" w:cs="Century Gothic"/>
                <w:b/>
                <w:bCs/>
                <w:noProof/>
                <w:color w:val="002E58"/>
                <w:sz w:val="18"/>
                <w:szCs w:val="18"/>
              </w:rPr>
              <w:drawing>
                <wp:anchor distT="0" distB="0" distL="114300" distR="114300" simplePos="0" relativeHeight="251619840" behindDoc="0" locked="0" layoutInCell="1" allowOverlap="1" wp14:anchorId="13E5F12E" wp14:editId="472AB020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3754724</wp:posOffset>
                  </wp:positionV>
                  <wp:extent cx="274320" cy="274320"/>
                  <wp:effectExtent l="0" t="0" r="0" b="0"/>
                  <wp:wrapNone/>
                  <wp:docPr id="100020" name="Picture 1000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2B24" w:rsidRPr="00093994">
              <w:rPr>
                <w:rStyle w:val="documentparagraphdateswrapper"/>
                <w:rFonts w:ascii="Century Gothic" w:eastAsia="Century Gothic" w:hAnsi="Century Gothic" w:cs="Century Gothic"/>
                <w:noProof/>
                <w:sz w:val="20"/>
                <w:szCs w:val="20"/>
              </w:rPr>
              <w:drawing>
                <wp:anchor distT="0" distB="0" distL="114300" distR="114300" simplePos="0" relativeHeight="251371008" behindDoc="0" locked="0" layoutInCell="1" allowOverlap="1" wp14:anchorId="4E450F55" wp14:editId="15567A37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1869656</wp:posOffset>
                  </wp:positionV>
                  <wp:extent cx="101600" cy="101600"/>
                  <wp:effectExtent l="0" t="0" r="0" b="0"/>
                  <wp:wrapNone/>
                  <wp:docPr id="100008" name="Picture 1000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4812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456"/>
            </w:tblGrid>
            <w:tr w:rsidR="00621152" w:rsidRPr="00F805B8" w14:paraId="2242833C" w14:textId="77777777" w:rsidTr="00041EBA">
              <w:trPr>
                <w:trHeight w:val="1125"/>
                <w:tblCellSpacing w:w="0" w:type="dxa"/>
              </w:trPr>
              <w:tc>
                <w:tcPr>
                  <w:tcW w:w="84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475CD9" w14:textId="4E0559A6" w:rsidR="00621152" w:rsidRDefault="00000000" w:rsidP="00CE3993">
                  <w:pPr>
                    <w:pStyle w:val="documentword-break"/>
                    <w:spacing w:line="240" w:lineRule="auto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6"/>
                      <w:szCs w:val="36"/>
                    </w:rPr>
                  </w:pPr>
                  <w:r w:rsidRPr="00093994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6"/>
                      <w:szCs w:val="36"/>
                    </w:rPr>
                    <w:t>Hu Xinjie</w:t>
                  </w:r>
                </w:p>
                <w:p w14:paraId="1B4C63FC" w14:textId="77777777" w:rsidR="00F805B8" w:rsidRPr="00F43A79" w:rsidRDefault="00F805B8" w:rsidP="00CE3993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hAnsi="Century Gothic" w:cs="Century Gothic" w:hint="eastAsia"/>
                      <w:b/>
                      <w:bCs/>
                      <w:color w:val="002E58"/>
                      <w:sz w:val="16"/>
                      <w:szCs w:val="16"/>
                      <w:lang w:eastAsia="zh-CN"/>
                    </w:rPr>
                  </w:pPr>
                </w:p>
                <w:tbl>
                  <w:tblPr>
                    <w:tblStyle w:val="documentaddress"/>
                    <w:tblW w:w="4899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8285"/>
                  </w:tblGrid>
                  <w:tr w:rsidR="00B31FD6" w:rsidRPr="00F805B8" w14:paraId="0ED1B393" w14:textId="77777777" w:rsidTr="00F805B8">
                    <w:trPr>
                      <w:trHeight w:val="403"/>
                      <w:tblCellSpacing w:w="0" w:type="dxa"/>
                    </w:trPr>
                    <w:tc>
                      <w:tcPr>
                        <w:tcW w:w="82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7953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268"/>
                          <w:gridCol w:w="7685"/>
                        </w:tblGrid>
                        <w:tr w:rsidR="00B31FD6" w:rsidRPr="00F805B8" w14:paraId="7B03F659" w14:textId="77777777" w:rsidTr="00F43A79">
                          <w:trPr>
                            <w:trHeight w:val="328"/>
                            <w:tblCellSpacing w:w="0" w:type="dxa"/>
                          </w:trPr>
                          <w:tc>
                            <w:tcPr>
                              <w:tcW w:w="268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12C1EC78" w14:textId="74966E03" w:rsidR="00B31FD6" w:rsidRPr="00093994" w:rsidRDefault="00B31FD6" w:rsidP="00F43A79">
                              <w:pPr>
                                <w:spacing w:line="276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685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4995FFB" w14:textId="62C49C77" w:rsidR="00B31FD6" w:rsidRPr="00F805B8" w:rsidRDefault="00F43A79" w:rsidP="00CE3993">
                              <w:pPr>
                                <w:pStyle w:val="documentasposeztyaddresstable"/>
                                <w:spacing w:line="276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114300" distR="114300" simplePos="0" relativeHeight="251913728" behindDoc="0" locked="0" layoutInCell="1" allowOverlap="1" wp14:anchorId="1E49E364" wp14:editId="7A85D828">
                                    <wp:simplePos x="0" y="0"/>
                                    <wp:positionH relativeFrom="column">
                                      <wp:posOffset>2942590</wp:posOffset>
                                    </wp:positionH>
                                    <wp:positionV relativeFrom="paragraph">
                                      <wp:posOffset>-80645</wp:posOffset>
                                    </wp:positionV>
                                    <wp:extent cx="274320" cy="274320"/>
                                    <wp:effectExtent l="0" t="0" r="0" b="0"/>
                                    <wp:wrapNone/>
                                    <wp:docPr id="100046" name="Picture 1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46" name="Picture 100046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4320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Pr="00093994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anchor distT="0" distB="0" distL="114300" distR="114300" simplePos="0" relativeHeight="251857408" behindDoc="0" locked="0" layoutInCell="1" allowOverlap="1" wp14:anchorId="0E148FA6" wp14:editId="7BC25FA7">
                                    <wp:simplePos x="0" y="0"/>
                                    <wp:positionH relativeFrom="column">
                                      <wp:posOffset>1092835</wp:posOffset>
                                    </wp:positionH>
                                    <wp:positionV relativeFrom="paragraph">
                                      <wp:posOffset>-62865</wp:posOffset>
                                    </wp:positionV>
                                    <wp:extent cx="274320" cy="274320"/>
                                    <wp:effectExtent l="0" t="0" r="0" b="0"/>
                                    <wp:wrapNone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4320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  <w:r w:rsidR="00B31FD6" w:rsidRPr="00F805B8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 xml:space="preserve">+86 15997406676         </w:t>
                              </w:r>
                              <w:r w:rsidR="00B31FD6" w:rsidRPr="00F805B8"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 xml:space="preserve"> </w:t>
                              </w:r>
                              <w:r w:rsidR="00B31FD6" w:rsidRPr="00F805B8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>kosam0913@gma</w:t>
                              </w:r>
                              <w:r w:rsidR="00B31FD6" w:rsidRPr="00F805B8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>il</w:t>
                              </w:r>
                              <w:r w:rsidR="00B31FD6" w:rsidRPr="00F805B8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>il.co</w:t>
                              </w:r>
                              <w:r w:rsidR="00B31FD6" w:rsidRPr="00F805B8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 xml:space="preserve">m </w:t>
                              </w:r>
                              <w:r w:rsidR="00F805B8" w:rsidRPr="00F805B8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 xml:space="preserve">          SG LVTP&amp;PLOC </w:t>
                              </w:r>
                              <w:r w:rsidR="00F805B8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  <w:lang w:val="en-AE"/>
                                </w:rPr>
                                <w:t>holder</w:t>
                              </w:r>
                            </w:p>
                          </w:tc>
                        </w:tr>
                      </w:tbl>
                      <w:p w14:paraId="620EB030" w14:textId="7563F344" w:rsidR="00B31FD6" w:rsidRPr="00F805B8" w:rsidRDefault="00B31FD6" w:rsidP="00CE3993">
                        <w:pPr>
                          <w:spacing w:line="276" w:lineRule="auto"/>
                          <w:rPr>
                            <w:vanish/>
                            <w:sz w:val="22"/>
                            <w:szCs w:val="22"/>
                            <w:lang w:val="en-AE"/>
                          </w:rPr>
                        </w:pPr>
                      </w:p>
                      <w:p w14:paraId="49745659" w14:textId="48C7BB2D" w:rsidR="00B31FD6" w:rsidRPr="00F805B8" w:rsidRDefault="00B31FD6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18"/>
                            <w:szCs w:val="18"/>
                            <w:lang w:val="en-AE"/>
                          </w:rPr>
                        </w:pPr>
                      </w:p>
                    </w:tc>
                  </w:tr>
                </w:tbl>
                <w:p w14:paraId="1DE2D643" w14:textId="77777777" w:rsidR="00621152" w:rsidRPr="00F805B8" w:rsidRDefault="00621152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0"/>
                      <w:szCs w:val="20"/>
                      <w:lang w:val="en-AE"/>
                    </w:rPr>
                  </w:pPr>
                </w:p>
              </w:tc>
            </w:tr>
          </w:tbl>
          <w:p w14:paraId="6C9B0425" w14:textId="50D35EE7" w:rsidR="00621152" w:rsidRDefault="00000000" w:rsidP="00CE3993">
            <w:pPr>
              <w:pStyle w:val="p"/>
              <w:spacing w:line="320" w:lineRule="atLeast"/>
              <w:rPr>
                <w:rStyle w:val="maincell"/>
                <w:rFonts w:ascii="Century Gothic" w:eastAsia="Century Gothic" w:hAnsi="Century Gothic" w:cs="Century Gothic"/>
                <w:sz w:val="20"/>
                <w:szCs w:val="20"/>
              </w:rPr>
            </w:pPr>
            <w:r w:rsidRPr="00093994">
              <w:rPr>
                <w:rStyle w:val="maincell"/>
                <w:rFonts w:ascii="Century Gothic" w:eastAsia="Century Gothic" w:hAnsi="Century Gothic" w:cs="Century Gothic"/>
                <w:sz w:val="20"/>
                <w:szCs w:val="20"/>
              </w:rPr>
              <w:t>Experience in AI model training, optimization, data validation, and automat</w:t>
            </w:r>
            <w:r w:rsidR="002A7576">
              <w:rPr>
                <w:rStyle w:val="maincell"/>
                <w:rFonts w:ascii="Century Gothic" w:eastAsia="Century Gothic" w:hAnsi="Century Gothic" w:cs="Century Gothic"/>
                <w:sz w:val="20"/>
                <w:szCs w:val="20"/>
              </w:rPr>
              <w:t>ing corelated</w:t>
            </w:r>
            <w:r w:rsidRPr="00093994">
              <w:rPr>
                <w:rStyle w:val="maincell"/>
                <w:rFonts w:ascii="Century Gothic" w:eastAsia="Century Gothic" w:hAnsi="Century Gothic" w:cs="Century Gothic"/>
                <w:sz w:val="20"/>
                <w:szCs w:val="20"/>
              </w:rPr>
              <w:t xml:space="preserve"> workflows. Proven skills in enhancing production pipelines, optimizing resource allocation, and implementing CI/CD processes.</w:t>
            </w:r>
          </w:p>
          <w:p w14:paraId="70B96475" w14:textId="10BDAE36" w:rsidR="002A7576" w:rsidRPr="002A7576" w:rsidRDefault="002A7576" w:rsidP="002A7576">
            <w:pPr>
              <w:pStyle w:val="p"/>
              <w:spacing w:line="240" w:lineRule="auto"/>
              <w:rPr>
                <w:rStyle w:val="maincell"/>
                <w:rFonts w:ascii="Century Gothic" w:eastAsia="Century Gothic" w:hAnsi="Century Gothic" w:cs="Century Gothic"/>
                <w:sz w:val="12"/>
                <w:szCs w:val="12"/>
              </w:rPr>
            </w:pPr>
          </w:p>
          <w:p w14:paraId="5A7FCBDB" w14:textId="77777777" w:rsidR="00CE3993" w:rsidRPr="002A7576" w:rsidRDefault="00CE3993" w:rsidP="002A7576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4"/>
                <w:szCs w:val="4"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8746"/>
            </w:tblGrid>
            <w:tr w:rsidR="00621152" w:rsidRPr="00093994" w14:paraId="459F18B6" w14:textId="77777777" w:rsidTr="00CE3993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FAF2C2" w14:textId="565021C9" w:rsidR="00621152" w:rsidRPr="00093994" w:rsidRDefault="0062115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74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3FC4EE" w14:textId="4029AF8D" w:rsidR="00621152" w:rsidRPr="00093994" w:rsidRDefault="00000000" w:rsidP="004F2B24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240" w:lineRule="auto"/>
                    <w:ind w:left="322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18"/>
                      <w:szCs w:val="18"/>
                    </w:rPr>
                  </w:pPr>
                  <w:r w:rsidRPr="0009399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4"/>
                      <w:szCs w:val="24"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45"/>
                    <w:gridCol w:w="8161"/>
                  </w:tblGrid>
                  <w:tr w:rsidR="00621152" w:rsidRPr="00093994" w14:paraId="403A37B3" w14:textId="77777777" w:rsidTr="00093994">
                    <w:trPr>
                      <w:tblCellSpacing w:w="0" w:type="dxa"/>
                    </w:trPr>
                    <w:tc>
                      <w:tcPr>
                        <w:tcW w:w="34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72D11A" w14:textId="61CFE750" w:rsidR="00621152" w:rsidRPr="00093994" w:rsidRDefault="00621152" w:rsidP="00093994">
                        <w:pPr>
                          <w:spacing w:line="276" w:lineRule="auto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6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621152" w:rsidRPr="00093994" w14:paraId="19760425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FCCA8D6" w14:textId="58648E83" w:rsidR="00621152" w:rsidRPr="00093994" w:rsidRDefault="00000000" w:rsidP="00093994">
                              <w:pPr>
                                <w:pStyle w:val="documentleftratvcellfield"/>
                                <w:spacing w:line="276" w:lineRule="auto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9399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  <w:t>Programming: Python, TensorFlow (</w:t>
                              </w:r>
                              <w:proofErr w:type="spellStart"/>
                              <w:r w:rsidRPr="0009399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  <w:t>Keras</w:t>
                              </w:r>
                              <w:proofErr w:type="spellEnd"/>
                              <w:r w:rsidRPr="0009399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  <w:t>), Git, Perforce, Linux, Shell scripting</w:t>
                              </w:r>
                              <w:r w:rsidRPr="00093994">
                                <w:rPr>
                                  <w:rStyle w:val="documentbeforecolonspace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93994">
                                <w:rPr>
                                  <w:rStyle w:val="documentcolon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</w:tr>
                      </w:tbl>
                      <w:p w14:paraId="5F89B038" w14:textId="77777777" w:rsidR="00621152" w:rsidRPr="00093994" w:rsidRDefault="00621152" w:rsidP="00093994">
                        <w:pPr>
                          <w:spacing w:line="276" w:lineRule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477A253" w14:textId="77777777" w:rsidR="00621152" w:rsidRPr="00093994" w:rsidRDefault="00621152" w:rsidP="00093994">
                  <w:pPr>
                    <w:spacing w:line="276" w:lineRule="auto"/>
                    <w:rPr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45"/>
                    <w:gridCol w:w="8161"/>
                  </w:tblGrid>
                  <w:tr w:rsidR="00621152" w:rsidRPr="00093994" w14:paraId="38C3CE32" w14:textId="77777777" w:rsidTr="00093994">
                    <w:trPr>
                      <w:tblCellSpacing w:w="0" w:type="dxa"/>
                    </w:trPr>
                    <w:tc>
                      <w:tcPr>
                        <w:tcW w:w="345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C9B0AE4" w14:textId="51251E5F" w:rsidR="00621152" w:rsidRPr="00093994" w:rsidRDefault="00621152" w:rsidP="00093994">
                        <w:pPr>
                          <w:spacing w:line="276" w:lineRule="auto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61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621152" w:rsidRPr="00093994" w14:paraId="0793C3EF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2FDA444" w14:textId="14DC131C" w:rsidR="00621152" w:rsidRPr="00093994" w:rsidRDefault="00000000" w:rsidP="00093994">
                              <w:pPr>
                                <w:pStyle w:val="documentleftratvcellfield"/>
                                <w:spacing w:line="276" w:lineRule="auto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9399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  <w:t>Software: CorelDRAWX4, Autodesk DCC series, Adobe Creative Suitcase</w:t>
                              </w:r>
                            </w:p>
                          </w:tc>
                        </w:tr>
                      </w:tbl>
                      <w:p w14:paraId="4AD06BC9" w14:textId="5B699701" w:rsidR="00621152" w:rsidRPr="00093994" w:rsidRDefault="00621152" w:rsidP="00093994">
                        <w:pPr>
                          <w:spacing w:line="276" w:lineRule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ACA1547" w14:textId="77777777" w:rsidR="00621152" w:rsidRPr="00093994" w:rsidRDefault="0062115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383E8BF" w14:textId="77777777" w:rsidR="00621152" w:rsidRPr="00093994" w:rsidRDefault="00621152">
            <w:pPr>
              <w:rPr>
                <w:vanish/>
                <w:sz w:val="22"/>
                <w:szCs w:val="22"/>
              </w:rPr>
            </w:pPr>
          </w:p>
          <w:tbl>
            <w:tblPr>
              <w:tblStyle w:val="documentsectionTable"/>
              <w:tblW w:w="89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8925"/>
            </w:tblGrid>
            <w:tr w:rsidR="00621152" w:rsidRPr="00093994" w14:paraId="7E6C3B89" w14:textId="77777777" w:rsidTr="002A757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8486B4" w14:textId="3EC2E410" w:rsidR="00621152" w:rsidRPr="00093994" w:rsidRDefault="0062115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925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30A4BF" w14:textId="3EC2D77C" w:rsidR="00621152" w:rsidRPr="00093994" w:rsidRDefault="00000000" w:rsidP="004F2B24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240" w:lineRule="auto"/>
                    <w:ind w:left="322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18"/>
                      <w:szCs w:val="18"/>
                    </w:rPr>
                  </w:pPr>
                  <w:r w:rsidRPr="0009399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4"/>
                      <w:szCs w:val="24"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45"/>
                    <w:gridCol w:w="8161"/>
                  </w:tblGrid>
                  <w:tr w:rsidR="00621152" w:rsidRPr="00093994" w14:paraId="3649C3C1" w14:textId="77777777" w:rsidTr="00093994">
                    <w:trPr>
                      <w:tblCellSpacing w:w="0" w:type="dxa"/>
                    </w:trPr>
                    <w:tc>
                      <w:tcPr>
                        <w:tcW w:w="34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2D08E1" w14:textId="7E4D0D2E" w:rsidR="00621152" w:rsidRPr="00093994" w:rsidRDefault="00621152" w:rsidP="00CE3993">
                        <w:pPr>
                          <w:spacing w:line="276" w:lineRule="auto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6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8BA833E" w14:textId="3CA61C22" w:rsidR="00621152" w:rsidRPr="00093994" w:rsidRDefault="00000000" w:rsidP="00CE3993">
                        <w:pPr>
                          <w:pStyle w:val="div"/>
                          <w:spacing w:line="276" w:lineRule="auto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TensorFlow Developer Certificate by DeepLearning.AI on Coursera</w:t>
                        </w:r>
                      </w:p>
                    </w:tc>
                  </w:tr>
                </w:tbl>
                <w:p w14:paraId="46E7A1F9" w14:textId="77777777" w:rsidR="00621152" w:rsidRPr="00093994" w:rsidRDefault="00621152" w:rsidP="00CE3993">
                  <w:pPr>
                    <w:spacing w:line="276" w:lineRule="auto"/>
                    <w:rPr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45"/>
                    <w:gridCol w:w="8161"/>
                  </w:tblGrid>
                  <w:tr w:rsidR="00621152" w:rsidRPr="00093994" w14:paraId="5566E9F3" w14:textId="77777777" w:rsidTr="00093994">
                    <w:trPr>
                      <w:tblCellSpacing w:w="0" w:type="dxa"/>
                    </w:trPr>
                    <w:tc>
                      <w:tcPr>
                        <w:tcW w:w="345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3DA5A6" w14:textId="6712DBAC" w:rsidR="00621152" w:rsidRPr="00093994" w:rsidRDefault="00621152" w:rsidP="00CE3993">
                        <w:pPr>
                          <w:spacing w:line="276" w:lineRule="auto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61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B08A321" w14:textId="5C7D23C2" w:rsidR="00621152" w:rsidRPr="00093994" w:rsidRDefault="00000000" w:rsidP="00CE3993">
                        <w:pPr>
                          <w:pStyle w:val="div"/>
                          <w:spacing w:line="276" w:lineRule="auto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Deep Learning Certificate by DeepLearning.AI on Coursera</w:t>
                        </w:r>
                      </w:p>
                    </w:tc>
                  </w:tr>
                </w:tbl>
                <w:p w14:paraId="6829FB9F" w14:textId="77777777" w:rsidR="00621152" w:rsidRPr="00093994" w:rsidRDefault="00621152" w:rsidP="00CE3993">
                  <w:pPr>
                    <w:spacing w:line="276" w:lineRule="auto"/>
                    <w:rPr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45"/>
                    <w:gridCol w:w="8161"/>
                  </w:tblGrid>
                  <w:tr w:rsidR="00621152" w:rsidRPr="00093994" w14:paraId="57799B45" w14:textId="77777777" w:rsidTr="00093994">
                    <w:trPr>
                      <w:trHeight w:val="62"/>
                      <w:tblCellSpacing w:w="0" w:type="dxa"/>
                    </w:trPr>
                    <w:tc>
                      <w:tcPr>
                        <w:tcW w:w="345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A6F5A1" w14:textId="1D7A1350" w:rsidR="00621152" w:rsidRPr="00093994" w:rsidRDefault="00621152" w:rsidP="00CE3993">
                        <w:pPr>
                          <w:spacing w:line="276" w:lineRule="auto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61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929E66B" w14:textId="77777777" w:rsidR="00621152" w:rsidRPr="00093994" w:rsidRDefault="00000000" w:rsidP="00CE3993">
                        <w:pPr>
                          <w:pStyle w:val="div"/>
                          <w:spacing w:line="276" w:lineRule="auto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Machine Learning Engineering for Production (</w:t>
                        </w:r>
                        <w:proofErr w:type="spellStart"/>
                        <w:r w:rsidRPr="0009399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MLOps</w:t>
                        </w:r>
                        <w:proofErr w:type="spellEnd"/>
                        <w:r w:rsidRPr="0009399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) Certificate by DeepLearning.AI on Coursera</w:t>
                        </w:r>
                      </w:p>
                    </w:tc>
                  </w:tr>
                </w:tbl>
                <w:p w14:paraId="6F467E68" w14:textId="77777777" w:rsidR="00621152" w:rsidRPr="00093994" w:rsidRDefault="0062115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934FC5F" w14:textId="77777777" w:rsidR="00621152" w:rsidRPr="00093994" w:rsidRDefault="00621152">
            <w:pPr>
              <w:rPr>
                <w:vanish/>
                <w:sz w:val="22"/>
                <w:szCs w:val="22"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8746"/>
            </w:tblGrid>
            <w:tr w:rsidR="00621152" w:rsidRPr="00093994" w14:paraId="5D6BF13B" w14:textId="77777777" w:rsidTr="002A757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C276E5" w14:textId="5B32E1F6" w:rsidR="00621152" w:rsidRPr="00093994" w:rsidRDefault="0062115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74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57F360" w14:textId="7D4E68FA" w:rsidR="00621152" w:rsidRPr="00093994" w:rsidRDefault="00CE3993" w:rsidP="004F2B24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240" w:lineRule="auto"/>
                    <w:ind w:left="322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18"/>
                      <w:szCs w:val="18"/>
                    </w:rPr>
                  </w:pP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4"/>
                      <w:szCs w:val="24"/>
                    </w:rPr>
                    <w:t>Professional Experience</w:t>
                  </w:r>
                </w:p>
                <w:tbl>
                  <w:tblPr>
                    <w:tblStyle w:val="documentsectionparagraphwrapperparagraphtwocolpara"/>
                    <w:tblW w:w="8836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05"/>
                    <w:gridCol w:w="8731"/>
                  </w:tblGrid>
                  <w:tr w:rsidR="00621152" w:rsidRPr="00093994" w14:paraId="46EFC6E2" w14:textId="77777777" w:rsidTr="002A7576">
                    <w:trPr>
                      <w:tblCellSpacing w:w="0" w:type="dxa"/>
                    </w:trPr>
                    <w:tc>
                      <w:tcPr>
                        <w:tcW w:w="1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C208EF4" w14:textId="3731FEA8" w:rsidR="00621152" w:rsidRPr="00093994" w:rsidRDefault="00621152" w:rsidP="00B31FD6">
                        <w:pPr>
                          <w:spacing w:line="340" w:lineRule="atLeas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73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651E29" w14:textId="3E595D30" w:rsidR="00621152" w:rsidRPr="00CE3993" w:rsidRDefault="00000000" w:rsidP="00B31FD6">
                        <w:pPr>
                          <w:pStyle w:val="documentspanpaddedline"/>
                          <w:spacing w:line="340" w:lineRule="atLeast"/>
                          <w:ind w:left="120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Motion Technical Director</w:t>
                        </w:r>
                        <w:r w:rsidR="00CE3993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proofErr w:type="spellStart"/>
                        <w:r w:rsidRPr="00CE3993">
                          <w:rPr>
                            <w:rStyle w:val="documentspanjobtitle"/>
                            <w:rFonts w:ascii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miHoYo</w:t>
                        </w:r>
                        <w:proofErr w:type="spellEnd"/>
                        <w:r w:rsidRPr="00CE3993">
                          <w:rPr>
                            <w:rStyle w:val="documentspanjobtitle"/>
                            <w:rFonts w:ascii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Shanghai</w:t>
                        </w:r>
                      </w:p>
                      <w:p w14:paraId="4C42C497" w14:textId="424586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9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Developed and automated the AI model training process, integrating with a distributed computing cluster (render farm), resulting in a 20-fold acceleration in iteration speed</w:t>
                        </w:r>
                      </w:p>
                      <w:p w14:paraId="387CA973" w14:textId="3F23EAC1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90" w:right="36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Optimized model algorithms to meet production requirements by incorporating feature engineering, enhancing robustness for inconsistent input data, and improving model accuracy</w:t>
                        </w:r>
                      </w:p>
                      <w:p w14:paraId="217D7D64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9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Conducted data validation and statistical analysis to reduce overfitting and established data version control, ensuring the integrity and reproducibility of data models</w:t>
                        </w:r>
                      </w:p>
                      <w:p w14:paraId="66402C49" w14:textId="2AB52782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9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Designed and developed a motion capture toolkit and related automation pipeline, from front-end to software API, simplifying onsite operations and increasing efficiency.</w:t>
                        </w:r>
                      </w:p>
                    </w:tc>
                  </w:tr>
                </w:tbl>
                <w:p w14:paraId="77ADA82F" w14:textId="77777777" w:rsidR="00621152" w:rsidRPr="00093994" w:rsidRDefault="00621152" w:rsidP="00B31FD6">
                  <w:pPr>
                    <w:rPr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225"/>
                    <w:gridCol w:w="8251"/>
                  </w:tblGrid>
                  <w:tr w:rsidR="00621152" w:rsidRPr="00093994" w14:paraId="3C18EF6D" w14:textId="77777777" w:rsidTr="00CE3993">
                    <w:trPr>
                      <w:tblCellSpacing w:w="0" w:type="dxa"/>
                    </w:trPr>
                    <w:tc>
                      <w:tcPr>
                        <w:tcW w:w="225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1A1C57" w14:textId="50B1D1E2" w:rsidR="00621152" w:rsidRPr="00093994" w:rsidRDefault="00621152" w:rsidP="00B31FD6">
                        <w:pPr>
                          <w:spacing w:line="340" w:lineRule="atLeast"/>
                          <w:ind w:left="256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251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ACA2764" w14:textId="12A39DD3" w:rsidR="00621152" w:rsidRPr="00CE3993" w:rsidRDefault="00000000" w:rsidP="00B31FD6">
                        <w:pPr>
                          <w:pStyle w:val="documentspanpaddedline"/>
                          <w:spacing w:line="340" w:lineRule="atLeast"/>
                          <w:ind w:right="-300"/>
                          <w:rPr>
                            <w:rStyle w:val="documentspanjobtitle"/>
                            <w:sz w:val="22"/>
                            <w:szCs w:val="22"/>
                          </w:rPr>
                        </w:pPr>
                        <w:r w:rsidRPr="00093994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Pipeline Technical Director</w:t>
                        </w:r>
                        <w:r w:rsidR="00CE3993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CE3993" w:rsidRPr="00CE3993">
                          <w:rPr>
                            <w:rStyle w:val="documentspanjobtitle"/>
                            <w:rFonts w:ascii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E3993">
                          <w:rPr>
                            <w:rStyle w:val="documentspanjobtitle"/>
                            <w:rFonts w:ascii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miHoYo</w:t>
                        </w:r>
                        <w:proofErr w:type="spellEnd"/>
                        <w:r w:rsidRPr="00CE3993">
                          <w:rPr>
                            <w:rStyle w:val="documentspanjobtitle"/>
                            <w:rFonts w:ascii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Shanghai</w:t>
                        </w:r>
                      </w:p>
                      <w:p w14:paraId="4855FCAC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Designed and implemented an automation pipeline for motion capture data upload, conversion, and synchronization, significantly improving data processing efficiency</w:t>
                        </w:r>
                      </w:p>
                      <w:p w14:paraId="25CB280E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Developed and enhanced general production pipelines using the Shotgun framework and Rez packages across all disciplines and teams, streamlining workflows and increasing productivity</w:t>
                        </w:r>
                      </w:p>
                      <w:p w14:paraId="7DCC6531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Established production delivery entities integrated with a linked notification system to ensure timely and efficient project updates</w:t>
                        </w:r>
                      </w:p>
                      <w:p w14:paraId="3087C6F5" w14:textId="77777777" w:rsidR="00CE3993" w:rsidRDefault="00000000" w:rsidP="00B31FD6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Designed and implemented a distributed computing cluster resource allocation workflow and render retry system based on Kafka and Linux services, optimizing resource usage and system reliability</w:t>
                        </w:r>
                      </w:p>
                      <w:p w14:paraId="7E3115A9" w14:textId="2BD1F3EE" w:rsidR="00621152" w:rsidRPr="00CE3993" w:rsidRDefault="00000000" w:rsidP="00B31FD6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CE399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Designed a specialized Unreal Engine launcher for live-streaming requirements and automated the CI/CD workflow, ensuring seamless integration and optimal performance.</w:t>
                        </w:r>
                      </w:p>
                    </w:tc>
                  </w:tr>
                </w:tbl>
                <w:p w14:paraId="23A60C54" w14:textId="77777777" w:rsidR="00621152" w:rsidRPr="00093994" w:rsidRDefault="00621152" w:rsidP="00B31FD6">
                  <w:pPr>
                    <w:ind w:left="256"/>
                    <w:rPr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255"/>
                    <w:gridCol w:w="8251"/>
                  </w:tblGrid>
                  <w:tr w:rsidR="00621152" w:rsidRPr="00093994" w14:paraId="0A5E1487" w14:textId="77777777" w:rsidTr="00CE3993">
                    <w:trPr>
                      <w:tblCellSpacing w:w="0" w:type="dxa"/>
                    </w:trPr>
                    <w:tc>
                      <w:tcPr>
                        <w:tcW w:w="255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33C34A" w14:textId="4F9637E2" w:rsidR="00621152" w:rsidRPr="00093994" w:rsidRDefault="006911DD" w:rsidP="00B31FD6">
                        <w:pPr>
                          <w:spacing w:line="340" w:lineRule="atLeast"/>
                          <w:ind w:left="256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Fonts w:eastAsia="Times New Roman"/>
                            <w:noProof/>
                            <w:sz w:val="22"/>
                            <w:szCs w:val="22"/>
                          </w:rPr>
                          <w:lastRenderedPageBreak/>
                          <mc:AlternateContent>
                            <mc:Choice Requires="wps">
                              <w:drawing>
                                <wp:anchor distT="0" distB="0" distL="114300" distR="114300" simplePos="0" relativeHeight="252003840" behindDoc="0" locked="0" layoutInCell="1" allowOverlap="1" wp14:anchorId="4D7DFF64" wp14:editId="2D236903">
                                  <wp:simplePos x="0" y="0"/>
                                  <wp:positionH relativeFrom="column">
                                    <wp:posOffset>-1650329</wp:posOffset>
                                  </wp:positionH>
                                  <wp:positionV relativeFrom="page">
                                    <wp:posOffset>-43815</wp:posOffset>
                                  </wp:positionV>
                                  <wp:extent cx="1202076" cy="236449"/>
                                  <wp:effectExtent l="0" t="0" r="0" b="0"/>
                                  <wp:wrapNone/>
                                  <wp:docPr id="1813386608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02076" cy="2364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56B75E" w14:textId="77777777" w:rsidR="006911DD" w:rsidRPr="002A7576" w:rsidRDefault="006911DD" w:rsidP="006911DD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2A757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2017/07 – 2021/07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D7DFF64" id="Rectangle 4" o:spid="_x0000_s1028" style="position:absolute;left:0;text-align:left;margin-left:-129.95pt;margin-top:-3.45pt;width:94.65pt;height:18.6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" stroked="f">
                                  <v:fill opacity="0"/>
                                  <v:textbox inset="0,0,0,0">
                                    <w:txbxContent>
                                      <w:p w14:paraId="4856B75E" w14:textId="77777777" w:rsidR="006911DD" w:rsidRPr="002A7576" w:rsidRDefault="006911DD" w:rsidP="006911DD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2017/07 – 2021/07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rect>
                              </w:pict>
                            </mc:Fallback>
                          </mc:AlternateContent>
                        </w:r>
                        <w:r w:rsidR="00000000" w:rsidRPr="00093994"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8384" behindDoc="0" locked="0" layoutInCell="1" allowOverlap="1" wp14:anchorId="696FF7B7" wp14:editId="6696D1FE">
                              <wp:simplePos x="0" y="0"/>
                              <wp:positionH relativeFrom="column">
                                <wp:posOffset>-57785</wp:posOffset>
                              </wp:positionH>
                              <wp:positionV relativeFrom="paragraph">
                                <wp:posOffset>77889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251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FFC228E" w14:textId="48D9336A" w:rsidR="00621152" w:rsidRPr="00CE3993" w:rsidRDefault="00000000" w:rsidP="00B31FD6">
                        <w:pPr>
                          <w:pStyle w:val="documentspanpaddedline"/>
                          <w:spacing w:line="340" w:lineRule="atLeast"/>
                          <w:rPr>
                            <w:rStyle w:val="documentspanjobtitle"/>
                            <w:rFonts w:ascii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093994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Associate Production Engineer</w:t>
                        </w:r>
                        <w:r w:rsidR="00CE3993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Pr="00CE3993">
                          <w:rPr>
                            <w:rStyle w:val="documentspanjobtitle"/>
                            <w:rFonts w:ascii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Industrial Light &amp; Magic, Singapore</w:t>
                        </w:r>
                      </w:p>
                      <w:p w14:paraId="76C668D7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Provided daily technical support across departments in studio, worked closely with CG supervisor/ production/ CG artists to ensure multiple projects run smoothly and get delivered as scheduled</w:t>
                        </w:r>
                      </w:p>
                      <w:p w14:paraId="34B0F658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Developed render data extraction scripts and applied new metric collection functions on data deriving scripts on Elasticsearch and visualized stats data using Kibana/Graphite/Grafana</w:t>
                        </w:r>
                      </w:p>
                      <w:p w14:paraId="03E759BA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Designed and implemented the Clarisse resource allocation script which maximized licenses/hardware resource utilization while hit targeted daily render priorities</w:t>
                        </w:r>
                      </w:p>
                      <w:p w14:paraId="5D69DA2F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Developed 3D software plugins/scripts to automate certain routines that increased work efficiency of artists, improved in-house pipeline tools to expedite workflow based on project-specific requirements</w:t>
                        </w:r>
                      </w:p>
                      <w:p w14:paraId="40E41DF5" w14:textId="77777777" w:rsidR="00621152" w:rsidRPr="00093994" w:rsidRDefault="00000000" w:rsidP="00B31FD6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256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Enrolled in post-production projects: Red Notice, </w:t>
                        </w:r>
                        <w:proofErr w:type="spellStart"/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Aquaman</w:t>
                        </w:r>
                        <w:proofErr w:type="spellEnd"/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, Solo: A Star Wars Story, Ready Player One.</w:t>
                        </w:r>
                      </w:p>
                    </w:tc>
                  </w:tr>
                </w:tbl>
                <w:p w14:paraId="56462E52" w14:textId="77777777" w:rsidR="00621152" w:rsidRPr="00093994" w:rsidRDefault="00621152" w:rsidP="00B31FD6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1123E6D" w14:textId="77777777" w:rsidR="00621152" w:rsidRPr="00093994" w:rsidRDefault="00621152">
            <w:pPr>
              <w:rPr>
                <w:vanish/>
                <w:sz w:val="22"/>
                <w:szCs w:val="22"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8746"/>
            </w:tblGrid>
            <w:tr w:rsidR="00621152" w:rsidRPr="00093994" w14:paraId="01B046D6" w14:textId="77777777" w:rsidTr="00CE3993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F194D9" w14:textId="6A046CE3" w:rsidR="00621152" w:rsidRPr="00093994" w:rsidRDefault="0062115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74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E7F39D" w14:textId="6EB34A24" w:rsidR="00621152" w:rsidRPr="00093994" w:rsidRDefault="006911DD" w:rsidP="004F2B24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240" w:lineRule="auto"/>
                    <w:ind w:left="393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18"/>
                      <w:szCs w:val="18"/>
                    </w:rPr>
                  </w:pPr>
                  <w:r w:rsidRPr="00093994">
                    <w:rPr>
                      <w:rFonts w:eastAsia="Times New Roman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5888" behindDoc="0" locked="0" layoutInCell="1" allowOverlap="1" wp14:anchorId="1EBB6684" wp14:editId="64C46E96">
                            <wp:simplePos x="0" y="0"/>
                            <wp:positionH relativeFrom="column">
                              <wp:posOffset>-1575622</wp:posOffset>
                            </wp:positionH>
                            <wp:positionV relativeFrom="paragraph">
                              <wp:posOffset>496255</wp:posOffset>
                            </wp:positionV>
                            <wp:extent cx="1119883" cy="246723"/>
                            <wp:effectExtent l="0" t="0" r="0" b="0"/>
                            <wp:wrapNone/>
                            <wp:docPr id="937563129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19883" cy="24672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63C3B82" w14:textId="31508ED1" w:rsidR="006911DD" w:rsidRPr="002A7576" w:rsidRDefault="006911DD" w:rsidP="006911DD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201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6</w:t>
                                        </w: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/07 – 20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17</w:t>
                                        </w: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/07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BB6684" id="_x0000_s1029" style="position:absolute;left:0;text-align:left;margin-left:-124.05pt;margin-top:39.1pt;width:88.2pt;height:19.4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" stroked="f">
                            <v:fill opacity="0"/>
                            <v:textbox inset="0,0,0,0">
                              <w:txbxContent>
                                <w:p w14:paraId="063C3B82" w14:textId="31508ED1" w:rsidR="006911DD" w:rsidRPr="002A7576" w:rsidRDefault="006911DD" w:rsidP="006911DD">
                                  <w:pPr>
                                    <w:spacing w:line="340" w:lineRule="atLeast"/>
                                    <w:jc w:val="right"/>
                                    <w:textAlignment w:val="auto"/>
                                    <w:rPr>
                                      <w:rStyle w:val="documentparagraphdateswrapper"/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/07 – 20</w:t>
                                  </w: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17</w:t>
                                  </w:r>
                                  <w:r w:rsidRPr="002A7576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color w:val="FFFFFF"/>
                                      <w:sz w:val="18"/>
                                      <w:szCs w:val="18"/>
                                    </w:rPr>
                                    <w:t>/07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F2B24" w:rsidRPr="00093994"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18"/>
                      <w:szCs w:val="18"/>
                    </w:rPr>
                    <w:drawing>
                      <wp:anchor distT="0" distB="0" distL="114300" distR="114300" simplePos="0" relativeHeight="251752960" behindDoc="0" locked="0" layoutInCell="1" allowOverlap="1" wp14:anchorId="6AF6B77B" wp14:editId="153D7329">
                        <wp:simplePos x="0" y="0"/>
                        <wp:positionH relativeFrom="column">
                          <wp:posOffset>-139065</wp:posOffset>
                        </wp:positionH>
                        <wp:positionV relativeFrom="paragraph">
                          <wp:posOffset>145384</wp:posOffset>
                        </wp:positionV>
                        <wp:extent cx="274320" cy="274320"/>
                        <wp:effectExtent l="0" t="0" r="0" b="0"/>
                        <wp:wrapNone/>
                        <wp:docPr id="100028" name="Picture 1000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00000" w:rsidRPr="0009399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4"/>
                      <w:szCs w:val="24"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255"/>
                    <w:gridCol w:w="8251"/>
                  </w:tblGrid>
                  <w:tr w:rsidR="00621152" w:rsidRPr="00093994" w14:paraId="50C63CFE" w14:textId="77777777" w:rsidTr="00093994">
                    <w:trPr>
                      <w:tblCellSpacing w:w="0" w:type="dxa"/>
                    </w:trPr>
                    <w:tc>
                      <w:tcPr>
                        <w:tcW w:w="25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E79C360" w14:textId="6E59324C" w:rsidR="00621152" w:rsidRPr="00093994" w:rsidRDefault="004F2B24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span"/>
                            <w:b/>
                            <w:bCs/>
                            <w:color w:val="000000"/>
                          </w:rPr>
                        </w:pPr>
                        <w:r w:rsidRPr="00093994">
                          <w:rPr>
                            <w:rStyle w:val="span"/>
                            <w:b/>
                            <w:bCs/>
                            <w:color w:val="000000"/>
                          </w:rPr>
                          <w:drawing>
                            <wp:anchor distT="0" distB="0" distL="114300" distR="114300" simplePos="0" relativeHeight="251782656" behindDoc="0" locked="0" layoutInCell="1" allowOverlap="1" wp14:anchorId="472C38E7" wp14:editId="3341BC64">
                              <wp:simplePos x="0" y="0"/>
                              <wp:positionH relativeFrom="column">
                                <wp:posOffset>-54813</wp:posOffset>
                              </wp:positionH>
                              <wp:positionV relativeFrom="paragraph">
                                <wp:posOffset>81915</wp:posOffset>
                              </wp:positionV>
                              <wp:extent cx="101600" cy="101600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25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82DDC88" w14:textId="05D3A23B" w:rsidR="00093994" w:rsidRPr="00EB7539" w:rsidRDefault="00093994" w:rsidP="00093994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EB7539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Nanyang Technological University, Singapore</w:t>
                        </w:r>
                        <w:r w:rsidRPr="00EB7539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(CGPA 4.0/5.0)</w:t>
                        </w:r>
                      </w:p>
                      <w:p w14:paraId="2101EF79" w14:textId="77777777" w:rsidR="00093994" w:rsidRDefault="00000000" w:rsidP="0009399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Master of Science: Digital Media Technology</w:t>
                        </w:r>
                      </w:p>
                      <w:p w14:paraId="6D248A6C" w14:textId="76D9EA64" w:rsidR="00093994" w:rsidRPr="00093994" w:rsidRDefault="00093994" w:rsidP="0009399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School of Computer Science and Engineering</w:t>
                        </w:r>
                      </w:p>
                      <w:p w14:paraId="08B0DB0A" w14:textId="4EEB8EA4" w:rsidR="002A7576" w:rsidRDefault="00093994" w:rsidP="004F2B2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Specialization: Advanced Computer Graphics</w:t>
                        </w:r>
                      </w:p>
                      <w:p w14:paraId="5A2149B6" w14:textId="747C09F8" w:rsidR="004F2B24" w:rsidRPr="004F2B24" w:rsidRDefault="006911DD" w:rsidP="004F2B2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10"/>
                            <w:szCs w:val="10"/>
                          </w:rPr>
                        </w:pPr>
                        <w:r w:rsidRPr="00093994">
                          <w:rPr>
                            <w:rStyle w:val="span"/>
                            <w:b/>
                            <w:bCs/>
                            <w:color w:val="000000"/>
                          </w:rPr>
                          <w:drawing>
                            <wp:anchor distT="0" distB="0" distL="114300" distR="114300" simplePos="0" relativeHeight="251926016" behindDoc="0" locked="0" layoutInCell="1" allowOverlap="1" wp14:anchorId="070AE865" wp14:editId="1BA6DA5D">
                              <wp:simplePos x="0" y="0"/>
                              <wp:positionH relativeFrom="column">
                                <wp:posOffset>-199454</wp:posOffset>
                              </wp:positionH>
                              <wp:positionV relativeFrom="paragraph">
                                <wp:posOffset>141605</wp:posOffset>
                              </wp:positionV>
                              <wp:extent cx="63500" cy="63500"/>
                              <wp:effectExtent l="0" t="0" r="0" b="0"/>
                              <wp:wrapNone/>
                              <wp:docPr id="2051790325" name="Picture 205179032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41BB7D64" w14:textId="3AEB6B31" w:rsidR="002A7576" w:rsidRPr="004F2B24" w:rsidRDefault="002A7576" w:rsidP="002A7576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4F2B24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MAGIC Game Challenge 2016 (First prize winner)</w:t>
                        </w:r>
                      </w:p>
                      <w:p w14:paraId="41BB7D64" w14:textId="3AEB6B31" w:rsidR="00621152" w:rsidRPr="00093994" w:rsidRDefault="006911DD" w:rsidP="004F2B2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Fonts w:eastAsia="Times New Roman"/>
                            <w:noProof/>
                            <w:sz w:val="22"/>
                            <w:szCs w:val="2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07936" behindDoc="0" locked="0" layoutInCell="1" allowOverlap="1" wp14:anchorId="167E0CC4" wp14:editId="14A2DE12">
                                  <wp:simplePos x="0" y="0"/>
                                  <wp:positionH relativeFrom="column">
                                    <wp:posOffset>-1696720</wp:posOffset>
                                  </wp:positionH>
                                  <wp:positionV relativeFrom="paragraph">
                                    <wp:posOffset>215265</wp:posOffset>
                                  </wp:positionV>
                                  <wp:extent cx="1078787" cy="277317"/>
                                  <wp:effectExtent l="0" t="0" r="0" b="0"/>
                                  <wp:wrapNone/>
                                  <wp:docPr id="1227869025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78787" cy="277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F302E7A" w14:textId="7DE4AC59" w:rsidR="006911DD" w:rsidRPr="002A7576" w:rsidRDefault="006911DD" w:rsidP="006911DD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2A757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201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2</w:t>
                                              </w:r>
                                              <w:r w:rsidRPr="002A757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/0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6</w:t>
                                              </w:r>
                                              <w:r w:rsidRPr="002A757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 xml:space="preserve"> – 20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16</w:t>
                                              </w:r>
                                              <w:r w:rsidRPr="002A7576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/0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18"/>
                                                  <w:szCs w:val="18"/>
                                                </w:rPr>
                                                <w:t>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67E0CC4" id="_x0000_s1030" style="position:absolute;margin-left:-133.6pt;margin-top:16.95pt;width:84.95pt;height:21.8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" stroked="f">
                                  <v:fill opacity="0"/>
                                  <v:textbox inset="0,0,0,0">
                                    <w:txbxContent>
                                      <w:p w14:paraId="6F302E7A" w14:textId="7DE4AC59" w:rsidR="006911DD" w:rsidRPr="002A7576" w:rsidRDefault="006911DD" w:rsidP="006911DD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201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6</w:t>
                                        </w: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 xml:space="preserve"> – 20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16</w:t>
                                        </w:r>
                                        <w:r w:rsidRPr="002A7576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18"/>
                                            <w:szCs w:val="18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w:hyperlink r:id="rId15" w:history="1">
                          <w:r w:rsidR="002A7576" w:rsidRPr="004F2B24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http://magic.ntu.edu.sg/news/1-latest-news/391-magic-game-challenge-2016</w:t>
                          </w:r>
                        </w:hyperlink>
                      </w:p>
                    </w:tc>
                  </w:tr>
                  <w:tr w:rsidR="00621152" w:rsidRPr="00093994" w14:paraId="467F6D55" w14:textId="77777777" w:rsidTr="00093994">
                    <w:trPr>
                      <w:tblCellSpacing w:w="0" w:type="dxa"/>
                    </w:trPr>
                    <w:tc>
                      <w:tcPr>
                        <w:tcW w:w="255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839E5CF" w14:textId="40565933" w:rsidR="00621152" w:rsidRPr="00093994" w:rsidRDefault="004F2B24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span"/>
                            <w:b/>
                            <w:bCs/>
                            <w:color w:val="000000"/>
                          </w:rPr>
                        </w:pPr>
                        <w:r w:rsidRPr="00093994">
                          <w:rPr>
                            <w:rStyle w:val="span"/>
                            <w:b/>
                            <w:bCs/>
                            <w:color w:val="000000"/>
                          </w:rPr>
                          <w:drawing>
                            <wp:anchor distT="0" distB="0" distL="114300" distR="114300" simplePos="0" relativeHeight="251818496" behindDoc="0" locked="0" layoutInCell="1" allowOverlap="1" wp14:anchorId="2FFE8EEE" wp14:editId="2671AF92">
                              <wp:simplePos x="0" y="0"/>
                              <wp:positionH relativeFrom="column">
                                <wp:posOffset>-55610</wp:posOffset>
                              </wp:positionH>
                              <wp:positionV relativeFrom="paragraph">
                                <wp:posOffset>81915</wp:posOffset>
                              </wp:positionV>
                              <wp:extent cx="101600" cy="101600"/>
                              <wp:effectExtent l="0" t="0" r="0" b="0"/>
                              <wp:wrapNone/>
                              <wp:docPr id="100032" name="Picture 10003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600" cy="101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251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9826903" w14:textId="419D52D4" w:rsidR="00093994" w:rsidRPr="00EB7539" w:rsidRDefault="00093994" w:rsidP="00093994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EB7539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Wuhan University, China (CGPA </w:t>
                        </w:r>
                        <w:r w:rsidR="006911DD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3.4</w:t>
                        </w:r>
                        <w:r w:rsidRPr="00EB7539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/5.0)</w:t>
                        </w:r>
                      </w:p>
                      <w:p w14:paraId="508EB90F" w14:textId="77777777" w:rsidR="00093994" w:rsidRDefault="00093994" w:rsidP="00093994">
                        <w:pPr>
                          <w:tabs>
                            <w:tab w:val="left" w:pos="0"/>
                          </w:tabs>
                          <w:spacing w:line="276" w:lineRule="auto"/>
                          <w:ind w:left="604" w:hanging="604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BSc. Geographic Information System</w:t>
                        </w:r>
                      </w:p>
                      <w:p w14:paraId="69F74F4C" w14:textId="0E5E649F" w:rsidR="00093994" w:rsidRPr="00093994" w:rsidRDefault="00093994" w:rsidP="00093994">
                        <w:pPr>
                          <w:tabs>
                            <w:tab w:val="left" w:pos="0"/>
                          </w:tabs>
                          <w:spacing w:line="276" w:lineRule="auto"/>
                          <w:ind w:left="604" w:hanging="604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School of Resource and Environmental Science</w:t>
                        </w:r>
                      </w:p>
                      <w:p w14:paraId="4FAA1011" w14:textId="77777777" w:rsidR="00093994" w:rsidRDefault="00093994" w:rsidP="0009399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Specialization: Computer Graphics &amp; Digital Image Processing</w:t>
                        </w:r>
                      </w:p>
                      <w:p w14:paraId="7548D293" w14:textId="46DD6E1B" w:rsidR="004F2B24" w:rsidRDefault="004F2B24" w:rsidP="0009399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02D03EC" w14:textId="37D5ECA9" w:rsidR="004F2B24" w:rsidRPr="004F2B24" w:rsidRDefault="00675DFD" w:rsidP="00093994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 w:rsidRPr="00093994">
                          <w:rPr>
                            <w:rStyle w:val="span"/>
                            <w:b/>
                            <w:bCs/>
                            <w:color w:val="000000"/>
                          </w:rPr>
                          <w:drawing>
                            <wp:anchor distT="0" distB="0" distL="114300" distR="114300" simplePos="0" relativeHeight="251943424" behindDoc="0" locked="0" layoutInCell="1" allowOverlap="1" wp14:anchorId="1E28DCC5" wp14:editId="24E4CF16">
                              <wp:simplePos x="0" y="0"/>
                              <wp:positionH relativeFrom="column">
                                <wp:posOffset>-196215</wp:posOffset>
                              </wp:positionH>
                              <wp:positionV relativeFrom="paragraph">
                                <wp:posOffset>60325</wp:posOffset>
                              </wp:positionV>
                              <wp:extent cx="63500" cy="63500"/>
                              <wp:effectExtent l="0" t="0" r="0" b="0"/>
                              <wp:wrapNone/>
                              <wp:docPr id="1768659549" name="Picture 176865954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4F2B24" w:rsidRPr="004F2B24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China National Scientific Research Project</w:t>
                        </w:r>
                      </w:p>
                      <w:p w14:paraId="7EAA26A2" w14:textId="77777777" w:rsidR="004F2B24" w:rsidRDefault="004F2B24" w:rsidP="004F2B24">
                        <w:pPr>
                          <w:spacing w:line="276" w:lineRule="auto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4F2B2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Hyperspectral Image Classification using Sparse Representation in Face of the Small Sample Size Problem</w:t>
                        </w:r>
                      </w:p>
                      <w:p w14:paraId="2595078E" w14:textId="749658F0" w:rsidR="004F2B24" w:rsidRDefault="004F2B24" w:rsidP="004F2B24">
                        <w:pPr>
                          <w:spacing w:line="276" w:lineRule="auto"/>
                          <w:rPr>
                            <w:rStyle w:val="span"/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14:paraId="4540E9AE" w14:textId="46DEE8F2" w:rsidR="004F2B24" w:rsidRDefault="00675DFD" w:rsidP="004F2B24">
                        <w:pPr>
                          <w:spacing w:line="276" w:lineRule="auto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  <w:lang w:eastAsia="zh-CN"/>
                          </w:rPr>
                        </w:pPr>
                        <w:r w:rsidRPr="00093994">
                          <w:rPr>
                            <w:rStyle w:val="span"/>
                            <w:b/>
                            <w:bCs/>
                            <w:color w:val="000000"/>
                          </w:rPr>
                          <w:drawing>
                            <wp:anchor distT="0" distB="0" distL="114300" distR="114300" simplePos="0" relativeHeight="251959808" behindDoc="0" locked="0" layoutInCell="1" allowOverlap="1" wp14:anchorId="06A2E5F5" wp14:editId="709B6C32">
                              <wp:simplePos x="0" y="0"/>
                              <wp:positionH relativeFrom="column">
                                <wp:posOffset>-196215</wp:posOffset>
                              </wp:positionH>
                              <wp:positionV relativeFrom="paragraph">
                                <wp:posOffset>43815</wp:posOffset>
                              </wp:positionV>
                              <wp:extent cx="63500" cy="63500"/>
                              <wp:effectExtent l="0" t="0" r="0" b="0"/>
                              <wp:wrapNone/>
                              <wp:docPr id="966294117" name="Picture 96629411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4F2B24" w:rsidRPr="004F2B24"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  <w:lang w:eastAsia="zh-CN"/>
                          </w:rPr>
                          <w:t>President of the College Student Union</w:t>
                        </w:r>
                      </w:p>
                      <w:p w14:paraId="714A1E11" w14:textId="2CF40771" w:rsidR="004F2B24" w:rsidRDefault="004F2B24" w:rsidP="004F2B24">
                        <w:pPr>
                          <w:spacing w:line="276" w:lineRule="auto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  <w:lang w:eastAsia="zh-CN"/>
                          </w:rPr>
                        </w:pPr>
                        <w:r w:rsidRPr="004F2B24"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  <w:lang w:eastAsia="zh-CN"/>
                          </w:rPr>
                          <w:t>Excellent Student Leader</w:t>
                        </w:r>
                      </w:p>
                      <w:p w14:paraId="02481C09" w14:textId="5EAF47FA" w:rsidR="004F2B24" w:rsidRPr="004F2B24" w:rsidRDefault="00F43A79" w:rsidP="004F2B24">
                        <w:pPr>
                          <w:spacing w:line="276" w:lineRule="auto"/>
                          <w:rPr>
                            <w:rStyle w:val="span"/>
                            <w:rFonts w:ascii="Century Gothic" w:hAnsi="Century Gothic" w:cs="Century Gothic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Style w:val="documentsectionparagraph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002E58"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973120" behindDoc="0" locked="0" layoutInCell="1" allowOverlap="1" wp14:anchorId="590E4581" wp14:editId="749AF2C9">
                              <wp:simplePos x="0" y="0"/>
                              <wp:positionH relativeFrom="column">
                                <wp:posOffset>-313055</wp:posOffset>
                              </wp:positionH>
                              <wp:positionV relativeFrom="paragraph">
                                <wp:posOffset>207848</wp:posOffset>
                              </wp:positionV>
                              <wp:extent cx="274320" cy="274320"/>
                              <wp:effectExtent l="0" t="0" r="0" b="0"/>
                              <wp:wrapNone/>
                              <wp:docPr id="100050" name="Picture 10005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4320" cy="274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6BF13C28" w14:textId="4FCC82D4" w:rsidR="00F43A79" w:rsidRPr="00675DFD" w:rsidRDefault="00F43A79" w:rsidP="00675DFD">
                        <w:pPr>
                          <w:pStyle w:val="documentsectionparagraphwrapperheading"/>
                          <w:pBdr>
                            <w:top w:val="none" w:sz="0" w:space="5" w:color="auto"/>
                            <w:bottom w:val="none" w:sz="0" w:space="14" w:color="auto"/>
                          </w:pBdr>
                          <w:spacing w:line="240" w:lineRule="auto"/>
                          <w:ind w:left="228"/>
                          <w:rPr>
                            <w:rStyle w:val="documentsectiontitle"/>
                            <w:sz w:val="24"/>
                            <w:szCs w:val="24"/>
                          </w:rPr>
                        </w:pPr>
                        <w:r w:rsidRPr="00F43A79"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sz w:val="24"/>
                            <w:szCs w:val="24"/>
                          </w:rPr>
                          <w:t>Languages</w:t>
                        </w:r>
                      </w:p>
                      <w:tbl>
                        <w:tblPr>
                          <w:tblStyle w:val="documentsectionparagraphwrapperparagraphtwocolpara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8"/>
                          <w:gridCol w:w="8006"/>
                        </w:tblGrid>
                        <w:tr w:rsidR="00F43A79" w:rsidRPr="00675DFD" w14:paraId="59337F58" w14:textId="77777777" w:rsidTr="00F43A79">
                          <w:trPr>
                            <w:tblCellSpacing w:w="0" w:type="dxa"/>
                          </w:trPr>
                          <w:tc>
                            <w:tcPr>
                              <w:tcW w:w="48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09DC09F" w14:textId="152DEFBD" w:rsidR="00F43A79" w:rsidRPr="00675DFD" w:rsidRDefault="00F43A79" w:rsidP="00675DFD">
                              <w:pPr>
                                <w:tabs>
                                  <w:tab w:val="left" w:pos="0"/>
                                </w:tabs>
                                <w:spacing w:line="276" w:lineRule="auto"/>
                                <w:ind w:left="604" w:hanging="604"/>
                                <w:rPr>
                                  <w:rStyle w:val="sp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00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Style w:val="documentratvtable"/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5E0" w:firstRow="1" w:lastRow="1" w:firstColumn="1" w:lastColumn="1" w:noHBand="0" w:noVBand="1"/>
                              </w:tblPr>
                              <w:tblGrid>
                                <w:gridCol w:w="3872"/>
                                <w:gridCol w:w="4114"/>
                              </w:tblGrid>
                              <w:tr w:rsidR="00F43A79" w:rsidRPr="00675DFD" w14:paraId="104F2299" w14:textId="77777777" w:rsidTr="00675DFD">
                                <w:trPr>
                                  <w:trHeight w:val="288"/>
                                  <w:tblCellSpacing w:w="0" w:type="dxa"/>
                                </w:trPr>
                                <w:tc>
                                  <w:tcPr>
                                    <w:tcW w:w="3872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FC749D2" w14:textId="77777777" w:rsidR="00F43A79" w:rsidRDefault="00F43A79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ind w:left="604" w:hanging="604"/>
                                      <w:rPr>
                                        <w:rStyle w:val="span"/>
                                        <w:rFonts w:ascii="Century Gothic" w:hAnsi="Century Gothic" w:cs="Century Gothic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75DFD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Chinese (Mandarin)</w:t>
                                    </w:r>
                                  </w:p>
                                  <w:p w14:paraId="5EF35CF7" w14:textId="1FB26247" w:rsidR="00675DFD" w:rsidRPr="00675DFD" w:rsidRDefault="00675DFD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ind w:left="604" w:hanging="604"/>
                                      <w:rPr>
                                        <w:rStyle w:val="span"/>
                                        <w:rFonts w:ascii="Century Gothic" w:hAnsi="Century Gothic" w:cs="Century Gothic" w:hint="eastAsia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75DFD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English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hAnsi="Century Gothic" w:cs="Century Gothic" w:hint="eastAsia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                                                                  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41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D62CE88" w14:textId="4EBB08E7" w:rsidR="00F43A79" w:rsidRDefault="00F43A79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ind w:left="604" w:hanging="604"/>
                                      <w:rPr>
                                        <w:rStyle w:val="span"/>
                                        <w:rFonts w:ascii="Century Gothic" w:hAnsi="Century Gothic" w:cs="Century Gothic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75DFD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anchor distT="0" distB="0" distL="114300" distR="114300" simplePos="0" relativeHeight="251987456" behindDoc="0" locked="0" layoutInCell="1" allowOverlap="1" wp14:anchorId="70349FD2" wp14:editId="7CEC6920">
                                          <wp:simplePos x="0" y="0"/>
                                          <wp:positionH relativeFrom="column">
                                            <wp:posOffset>838200</wp:posOffset>
                                          </wp:positionH>
                                          <wp:positionV relativeFrom="paragraph">
                                            <wp:posOffset>30845</wp:posOffset>
                                          </wp:positionV>
                                          <wp:extent cx="640080" cy="109728"/>
                                          <wp:effectExtent l="0" t="0" r="0" b="0"/>
                                          <wp:wrapNone/>
                                          <wp:docPr id="100054" name="Picture 100054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0054" name=""/>
                                                  <pic:cNvPicPr>
                                                    <a:picLocks/>
                                                  </pic:cNvPicPr>
                                                </pic:nvPicPr>
                                                <pic:blipFill>
                                                  <a:blip r:embed="rId17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640080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  <wp14:sizeRelH relativeFrom="margin">
                                            <wp14:pctWidth>0</wp14:pctWidth>
                                          </wp14:sizeRelH>
                                          <wp14:sizeRelV relativeFrom="margin">
                                            <wp14:pctHeight>0</wp14:pctHeight>
                                          </wp14:sizeRelV>
                                        </wp:anchor>
                                      </w:drawing>
                                    </w:r>
                                    <w:r w:rsidR="00675DFD">
                                      <w:rPr>
                                        <w:rStyle w:val="span"/>
                                        <w:rFonts w:ascii="Century Gothic" w:hAnsi="Century Gothic" w:cs="Century Gothic" w:hint="eastAsia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                                           Native</w:t>
                                    </w:r>
                                  </w:p>
                                  <w:p w14:paraId="41B67910" w14:textId="203B9267" w:rsidR="00675DFD" w:rsidRPr="00675DFD" w:rsidRDefault="00675DFD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ind w:left="604" w:hanging="604"/>
                                      <w:rPr>
                                        <w:rStyle w:val="span"/>
                                        <w:rFonts w:ascii="Century Gothic" w:hAnsi="Century Gothic" w:cs="Century Gothic" w:hint="eastAsia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75DFD">
                                      <w:rPr>
                                        <w:rStyle w:val="span"/>
                                        <w:sz w:val="20"/>
                                        <w:szCs w:val="20"/>
                                      </w:rPr>
                                      <w:drawing>
                                        <wp:anchor distT="0" distB="0" distL="114300" distR="114300" simplePos="0" relativeHeight="251997696" behindDoc="0" locked="0" layoutInCell="1" allowOverlap="1" wp14:anchorId="1A1A24CF" wp14:editId="6E224FA2">
                                          <wp:simplePos x="0" y="0"/>
                                          <wp:positionH relativeFrom="column">
                                            <wp:posOffset>844550</wp:posOffset>
                                          </wp:positionH>
                                          <wp:positionV relativeFrom="paragraph">
                                            <wp:posOffset>27035</wp:posOffset>
                                          </wp:positionV>
                                          <wp:extent cx="640080" cy="109728"/>
                                          <wp:effectExtent l="0" t="0" r="0" b="0"/>
                                          <wp:wrapNone/>
                                          <wp:docPr id="100058" name="Picture 100058"/>
                                          <wp:cNvGraphicFramePr>
                                            <a:graphicFrameLocks xmlns:a="http://schemas.openxmlformats.org/drawingml/2006/main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0058" name=""/>
                                                  <pic:cNvPicPr>
                                                    <a:picLocks/>
                                                  </pic:cNvPicPr>
                                                </pic:nvPicPr>
                                                <pic:blipFill>
                                                  <a:blip r:embed="rId18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640080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  <wp14:sizeRelH relativeFrom="margin">
                                            <wp14:pctWidth>0</wp14:pctWidth>
                                          </wp14:sizeRelH>
                                          <wp14:sizeRelV relativeFrom="margin">
                                            <wp14:pctHeight>0</wp14:pctHeight>
                                          </wp14:sizeRelV>
                                        </wp:anchor>
                                      </w:drawing>
                                    </w:r>
                                    <w:r>
                                      <w:rPr>
                                        <w:rStyle w:val="span"/>
                                        <w:rFonts w:ascii="Century Gothic" w:hAnsi="Century Gothic" w:cs="Century Gothic" w:hint="eastAsia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                                          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hAnsi="Century Gothic" w:cs="Century Gothic" w:hint="eastAsia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Advance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hAnsi="Century Gothic" w:cs="Century Gothic" w:hint="eastAsia"/>
                                        <w:color w:val="0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d</w:t>
                                    </w:r>
                                  </w:p>
                                </w:tc>
                              </w:tr>
                              <w:tr w:rsidR="00675DFD" w:rsidRPr="00675DFD" w14:paraId="177B0902" w14:textId="77777777" w:rsidTr="00675DFD">
                                <w:trPr>
                                  <w:trHeight w:val="288"/>
                                  <w:tblCellSpacing w:w="0" w:type="dxa"/>
                                </w:trPr>
                                <w:tc>
                                  <w:tcPr>
                                    <w:tcW w:w="3872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7FA365B3" w14:textId="77777777" w:rsidR="00675DFD" w:rsidRPr="00675DFD" w:rsidRDefault="00675DFD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ind w:left="604" w:hanging="604"/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1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A818FEB" w14:textId="77777777" w:rsidR="00675DFD" w:rsidRPr="00675DFD" w:rsidRDefault="00675DFD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ind w:left="604" w:hanging="604"/>
                                      <w:rPr>
                                        <w:rStyle w:val="sp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6EEFB82" w14:textId="77777777" w:rsidR="00F43A79" w:rsidRPr="00675DFD" w:rsidRDefault="00F43A79" w:rsidP="00675DFD">
                              <w:pPr>
                                <w:tabs>
                                  <w:tab w:val="left" w:pos="0"/>
                                </w:tabs>
                                <w:spacing w:line="276" w:lineRule="auto"/>
                                <w:ind w:left="604" w:hanging="604"/>
                                <w:rPr>
                                  <w:rStyle w:val="span"/>
                                  <w:rFonts w:ascii="Century Gothic" w:eastAsia="Century Gothic" w:hAnsi="Century Gothic" w:cs="Century Gothic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7A939FF" w14:textId="41A3FDCC" w:rsidR="00F43A79" w:rsidRPr="00675DFD" w:rsidRDefault="00F43A79" w:rsidP="00675DFD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Style w:val="span"/>
                            <w:rFonts w:ascii="Century Gothic" w:hAnsi="Century Gothic" w:cs="Century Gothic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</w:pPr>
                      </w:p>
                      <w:tbl>
                        <w:tblPr>
                          <w:tblStyle w:val="documentsectionparagraphwrapperparagraphtwocolpara"/>
                          <w:tblW w:w="8506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8"/>
                          <w:gridCol w:w="8458"/>
                        </w:tblGrid>
                        <w:tr w:rsidR="00F43A79" w:rsidRPr="00675DFD" w14:paraId="78EB9DD9" w14:textId="77777777" w:rsidTr="00F43A79">
                          <w:trPr>
                            <w:tblCellSpacing w:w="0" w:type="dxa"/>
                          </w:trPr>
                          <w:tc>
                            <w:tcPr>
                              <w:tcW w:w="48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222BC1D" w14:textId="56E679E9" w:rsidR="00F43A79" w:rsidRPr="00675DFD" w:rsidRDefault="00F43A79" w:rsidP="00675DFD">
                              <w:pPr>
                                <w:tabs>
                                  <w:tab w:val="left" w:pos="0"/>
                                </w:tabs>
                                <w:spacing w:line="276" w:lineRule="auto"/>
                                <w:ind w:left="604" w:hanging="604"/>
                                <w:rPr>
                                  <w:rStyle w:val="sp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458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Style w:val="documentratvtable"/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5E0" w:firstRow="1" w:lastRow="1" w:firstColumn="1" w:lastColumn="1" w:noHBand="0" w:noVBand="1"/>
                              </w:tblPr>
                              <w:tblGrid>
                                <w:gridCol w:w="4986"/>
                                <w:gridCol w:w="3000"/>
                              </w:tblGrid>
                              <w:tr w:rsidR="00F43A79" w:rsidRPr="00675DFD" w14:paraId="1BE2742D" w14:textId="77777777" w:rsidTr="00F43A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986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9975B29" w14:textId="201922F4" w:rsidR="00F43A79" w:rsidRPr="00675DFD" w:rsidRDefault="00F43A79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ind w:left="604" w:hanging="604"/>
                                      <w:rPr>
                                        <w:rStyle w:val="sp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A6D3DA4" w14:textId="0AF896F8" w:rsidR="00F43A79" w:rsidRPr="00675DFD" w:rsidRDefault="00F43A79" w:rsidP="00675DFD">
                                    <w:pPr>
                                      <w:tabs>
                                        <w:tab w:val="left" w:pos="0"/>
                                      </w:tabs>
                                      <w:spacing w:line="276" w:lineRule="auto"/>
                                      <w:rPr>
                                        <w:rStyle w:val="sp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98FB3A5" w14:textId="77777777" w:rsidR="00F43A79" w:rsidRPr="00675DFD" w:rsidRDefault="00F43A79" w:rsidP="00675DFD">
                              <w:pPr>
                                <w:tabs>
                                  <w:tab w:val="left" w:pos="0"/>
                                </w:tabs>
                                <w:spacing w:line="276" w:lineRule="auto"/>
                                <w:ind w:left="604" w:hanging="604"/>
                                <w:rPr>
                                  <w:rStyle w:val="sp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1EC6F87" w14:textId="77777777" w:rsidR="00621152" w:rsidRPr="00093994" w:rsidRDefault="00621152" w:rsidP="00093994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1923963" w14:textId="77777777" w:rsidR="00621152" w:rsidRPr="00093994" w:rsidRDefault="0062115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29A383D" w14:textId="0722256E" w:rsidR="00621152" w:rsidRPr="00675DFD" w:rsidRDefault="00621152">
            <w:pPr>
              <w:rPr>
                <w:rStyle w:val="maincell"/>
                <w:rFonts w:ascii="Century Gothic" w:hAnsi="Century Gothic" w:cs="Century Gothic" w:hint="eastAsia"/>
                <w:sz w:val="20"/>
                <w:szCs w:val="20"/>
                <w:lang w:eastAsia="zh-CN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C545A" w14:textId="0CD35F5A" w:rsidR="00621152" w:rsidRPr="00093994" w:rsidRDefault="00621152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72C77193" w14:textId="3680D766" w:rsidR="00621152" w:rsidRPr="00093994" w:rsidRDefault="00A413E7" w:rsidP="006911DD">
      <w:pPr>
        <w:spacing w:line="20" w:lineRule="auto"/>
        <w:rPr>
          <w:sz w:val="22"/>
          <w:szCs w:val="22"/>
        </w:rPr>
      </w:pPr>
      <w:r w:rsidRPr="00093994">
        <w:rPr>
          <w:rStyle w:val="span"/>
          <w:rFonts w:ascii="Century Gothic" w:eastAsia="Century Gothic" w:hAnsi="Century Gothic" w:cs="Century Gothic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EF1DB" wp14:editId="1D7BEDDF">
                <wp:simplePos x="0" y="0"/>
                <wp:positionH relativeFrom="column">
                  <wp:posOffset>-191135</wp:posOffset>
                </wp:positionH>
                <wp:positionV relativeFrom="paragraph">
                  <wp:posOffset>-5296535</wp:posOffset>
                </wp:positionV>
                <wp:extent cx="1336675" cy="215900"/>
                <wp:effectExtent l="0" t="635" r="0" b="2540"/>
                <wp:wrapNone/>
                <wp:docPr id="16740172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675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F7951" w14:textId="1DA449CC" w:rsidR="00621152" w:rsidRPr="002A7576" w:rsidRDefault="00000000">
                            <w:pPr>
                              <w:spacing w:line="340" w:lineRule="atLeast"/>
                              <w:jc w:val="right"/>
                              <w:textAlignment w:val="auto"/>
                              <w:rPr>
                                <w:rStyle w:val="documentparagraphdateswrapper"/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2012-0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9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–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0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EF1DB" id="Rectangle 6" o:spid="_x0000_s1031" style="position:absolute;margin-left:-15.05pt;margin-top:-417.05pt;width:105.2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" stroked="f">
                <v:fill opacity="0"/>
                <v:textbox style="mso-fit-shape-to-text:t" inset="0,0,0,0">
                  <w:txbxContent>
                    <w:p w14:paraId="457F7951" w14:textId="1DA449CC" w:rsidR="00621152" w:rsidRPr="002A7576" w:rsidRDefault="00000000">
                      <w:pPr>
                        <w:spacing w:line="340" w:lineRule="atLeast"/>
                        <w:jc w:val="right"/>
                        <w:textAlignment w:val="auto"/>
                        <w:rPr>
                          <w:rStyle w:val="documentparagraphdateswrapper"/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2012-0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9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–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2016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0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93994">
        <w:rPr>
          <w:rStyle w:val="span"/>
          <w:rFonts w:ascii="Century Gothic" w:eastAsia="Century Gothic" w:hAnsi="Century Gothic" w:cs="Century Gothic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A3A61" wp14:editId="4B8B3CC4">
                <wp:simplePos x="0" y="0"/>
                <wp:positionH relativeFrom="column">
                  <wp:posOffset>-195580</wp:posOffset>
                </wp:positionH>
                <wp:positionV relativeFrom="paragraph">
                  <wp:posOffset>-6569075</wp:posOffset>
                </wp:positionV>
                <wp:extent cx="1336675" cy="215900"/>
                <wp:effectExtent l="4445" t="4445" r="1905" b="0"/>
                <wp:wrapNone/>
                <wp:docPr id="204991660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675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5D07B" w14:textId="5D1FD476" w:rsidR="00621152" w:rsidRPr="002A7576" w:rsidRDefault="00000000">
                            <w:pPr>
                              <w:spacing w:line="340" w:lineRule="atLeast"/>
                              <w:jc w:val="right"/>
                              <w:textAlignment w:val="auto"/>
                              <w:rPr>
                                <w:rStyle w:val="documentparagraphdateswrapper"/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2016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0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7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–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2017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0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A3A61" id="Rectangle 5" o:spid="_x0000_s1032" style="position:absolute;margin-left:-15.4pt;margin-top:-517.25pt;width:105.2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" stroked="f">
                <v:fill opacity="0"/>
                <v:textbox style="mso-fit-shape-to-text:t" inset="0,0,0,0">
                  <w:txbxContent>
                    <w:p w14:paraId="15D5D07B" w14:textId="5D1FD476" w:rsidR="00621152" w:rsidRPr="002A7576" w:rsidRDefault="00000000">
                      <w:pPr>
                        <w:spacing w:line="340" w:lineRule="atLeast"/>
                        <w:jc w:val="right"/>
                        <w:textAlignment w:val="auto"/>
                        <w:rPr>
                          <w:rStyle w:val="documentparagraphdateswrapper"/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2016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0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7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–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2017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0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93994">
        <w:rPr>
          <w:rFonts w:eastAsia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49FE4" wp14:editId="61331076">
                <wp:simplePos x="0" y="0"/>
                <wp:positionH relativeFrom="column">
                  <wp:posOffset>-205105</wp:posOffset>
                </wp:positionH>
                <wp:positionV relativeFrom="paragraph">
                  <wp:posOffset>-10304145</wp:posOffset>
                </wp:positionV>
                <wp:extent cx="1355725" cy="215900"/>
                <wp:effectExtent l="0" t="0" r="0" b="0"/>
                <wp:wrapNone/>
                <wp:docPr id="16374363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EC169" w14:textId="3BB07803" w:rsidR="00621152" w:rsidRPr="002A7576" w:rsidRDefault="00000000" w:rsidP="00F805B8">
                            <w:pPr>
                              <w:spacing w:line="340" w:lineRule="atLeast"/>
                              <w:jc w:val="right"/>
                              <w:textAlignment w:val="auto"/>
                              <w:rPr>
                                <w:rStyle w:val="documentparagraphdateswrapper"/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2017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07 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–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093994"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/</w:t>
                            </w:r>
                            <w:r w:rsidRPr="002A7576">
                              <w:rPr>
                                <w:rStyle w:val="span"/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49FE4" id="_x0000_s1033" style="position:absolute;margin-left:-16.15pt;margin-top:-811.35pt;width:106.7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" stroked="f">
                <v:fill opacity="0"/>
                <v:textbox style="mso-fit-shape-to-text:t" inset="0,0,0,0">
                  <w:txbxContent>
                    <w:p w14:paraId="700EC169" w14:textId="3BB07803" w:rsidR="00621152" w:rsidRPr="002A7576" w:rsidRDefault="00000000" w:rsidP="00F805B8">
                      <w:pPr>
                        <w:spacing w:line="340" w:lineRule="atLeast"/>
                        <w:jc w:val="right"/>
                        <w:textAlignment w:val="auto"/>
                        <w:rPr>
                          <w:rStyle w:val="documentparagraphdateswrapper"/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2017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07 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–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2021</w:t>
                      </w:r>
                      <w:r w:rsidR="00093994"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/</w:t>
                      </w:r>
                      <w:r w:rsidRPr="002A7576">
                        <w:rPr>
                          <w:rStyle w:val="span"/>
                          <w:rFonts w:ascii="Century Gothic" w:eastAsia="Century Gothic" w:hAnsi="Century Gothic" w:cs="Century Gothic"/>
                          <w:b/>
                          <w:bCs/>
                          <w:color w:val="FFFFFF"/>
                          <w:sz w:val="18"/>
                          <w:szCs w:val="18"/>
                        </w:rPr>
                        <w:t>07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1152" w:rsidRPr="00093994" w:rsidSect="006911DD">
      <w:headerReference w:type="default" r:id="rId19"/>
      <w:footerReference w:type="default" r:id="rId20"/>
      <w:pgSz w:w="11906" w:h="16838" w:code="9"/>
      <w:pgMar w:top="0" w:right="0" w:bottom="8" w:left="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43E40" w14:textId="77777777" w:rsidR="00B84A36" w:rsidRDefault="00B84A36">
      <w:pPr>
        <w:spacing w:line="240" w:lineRule="auto"/>
      </w:pPr>
      <w:r>
        <w:separator/>
      </w:r>
    </w:p>
  </w:endnote>
  <w:endnote w:type="continuationSeparator" w:id="0">
    <w:p w14:paraId="1F106CFB" w14:textId="77777777" w:rsidR="00B84A36" w:rsidRDefault="00B84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943ABE7-6685-4192-BE5E-87AF6EFA641D}"/>
    <w:embedBold r:id="rId2" w:fontKey="{8BF950F4-391D-4660-8A3F-FD7C4C286B80}"/>
    <w:embedItalic r:id="rId3" w:fontKey="{2D35B731-9918-47A8-86B5-2CAB3B1B144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A78E2" w14:textId="77777777" w:rsidR="00621152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30ACF" w14:textId="77777777" w:rsidR="00B84A36" w:rsidRDefault="00B84A36">
      <w:pPr>
        <w:spacing w:line="240" w:lineRule="auto"/>
      </w:pPr>
      <w:r>
        <w:separator/>
      </w:r>
    </w:p>
  </w:footnote>
  <w:footnote w:type="continuationSeparator" w:id="0">
    <w:p w14:paraId="760AE5C4" w14:textId="77777777" w:rsidR="00B84A36" w:rsidRDefault="00B84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96A5" w14:textId="77777777" w:rsidR="00621152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70E4E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B486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E894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EE9A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7C9B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D44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E42E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423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526D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C3A76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9AE8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E029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42A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0E02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B835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202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EA9B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FC17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288DB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F435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842E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4497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4EB0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92FF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2ABC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D22B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9209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92F551A"/>
    <w:multiLevelType w:val="hybridMultilevel"/>
    <w:tmpl w:val="265291B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532C9"/>
    <w:multiLevelType w:val="multilevel"/>
    <w:tmpl w:val="02663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35792904">
    <w:abstractNumId w:val="0"/>
  </w:num>
  <w:num w:numId="2" w16cid:durableId="2117435017">
    <w:abstractNumId w:val="1"/>
  </w:num>
  <w:num w:numId="3" w16cid:durableId="1646623538">
    <w:abstractNumId w:val="2"/>
  </w:num>
  <w:num w:numId="4" w16cid:durableId="707218578">
    <w:abstractNumId w:val="4"/>
  </w:num>
  <w:num w:numId="5" w16cid:durableId="941691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52"/>
    <w:rsid w:val="00041EBA"/>
    <w:rsid w:val="00093994"/>
    <w:rsid w:val="002A7576"/>
    <w:rsid w:val="004F2B24"/>
    <w:rsid w:val="00621152"/>
    <w:rsid w:val="00675DFD"/>
    <w:rsid w:val="006911DD"/>
    <w:rsid w:val="00901087"/>
    <w:rsid w:val="0094477A"/>
    <w:rsid w:val="009E5B79"/>
    <w:rsid w:val="00A413E7"/>
    <w:rsid w:val="00B31FD6"/>
    <w:rsid w:val="00B84A36"/>
    <w:rsid w:val="00CE3993"/>
    <w:rsid w:val="00E17605"/>
    <w:rsid w:val="00EB7539"/>
    <w:rsid w:val="00F43A79"/>
    <w:rsid w:val="00F8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31A4"/>
  <w15:docId w15:val="{AE13E6A0-A745-4686-8D66-75757479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colon">
    <w:name w:val="document_colon"/>
    <w:basedOn w:val="DefaultParagraphFont"/>
    <w:rPr>
      <w:vanish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leftratvcellfieldCharacter">
    <w:name w:val="document_leftratvcell_field Character"/>
    <w:basedOn w:val="DefaultParagraphFont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paragraph" w:customStyle="1" w:styleId="documentspanpaddedline">
    <w:name w:val="document_span_paddedline"/>
    <w:basedOn w:val="Normal"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qFormat/>
    <w:rsid w:val="002A7576"/>
    <w:rPr>
      <w:color w:val="333333"/>
      <w:u w:val="none"/>
    </w:rPr>
  </w:style>
  <w:style w:type="paragraph" w:styleId="ListParagraph">
    <w:name w:val="List Paragraph"/>
    <w:basedOn w:val="Normal"/>
    <w:uiPriority w:val="34"/>
    <w:qFormat/>
    <w:rsid w:val="004F2B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2B24"/>
    <w:rPr>
      <w:color w:val="605E5C"/>
      <w:shd w:val="clear" w:color="auto" w:fill="E1DFDD"/>
    </w:rPr>
  </w:style>
  <w:style w:type="character" w:customStyle="1" w:styleId="documenttxtBold">
    <w:name w:val="document_txtBold"/>
    <w:basedOn w:val="DefaultParagraphFont"/>
    <w:rsid w:val="00F43A79"/>
    <w:rPr>
      <w:b/>
      <w:bCs/>
    </w:rPr>
  </w:style>
  <w:style w:type="character" w:customStyle="1" w:styleId="documentrightratvcell">
    <w:name w:val="document_rightratvcell"/>
    <w:basedOn w:val="DefaultParagraphFont"/>
    <w:rsid w:val="00F43A79"/>
  </w:style>
  <w:style w:type="paragraph" w:customStyle="1" w:styleId="documentrating-wrapper">
    <w:name w:val="document_rating-wrapper"/>
    <w:basedOn w:val="Normal"/>
    <w:rsid w:val="00F43A79"/>
    <w:pPr>
      <w:jc w:val="righ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agic.ntu.edu.sg/news/1-latest-news/391-magic-game-challenge-2016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0"/>
          </a:srgbClr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noFill/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sp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 Xinjie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 Xinjie</dc:title>
  <dc:creator>Xinjie Hu</dc:creator>
  <cp:lastModifiedBy>c40627</cp:lastModifiedBy>
  <cp:revision>3</cp:revision>
  <cp:lastPrinted>2024-07-11T11:28:00Z</cp:lastPrinted>
  <dcterms:created xsi:type="dcterms:W3CDTF">2024-07-10T14:11:00Z</dcterms:created>
  <dcterms:modified xsi:type="dcterms:W3CDTF">2024-07-11T11:32:00Z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ee5828a9-4647-4341-8922-807a2ff363f3</vt:lpwstr>
  </property>
  <property fmtid="{D5CDD505-2E9C-101B-9397-08002B2CF9AE}" pid="3" name="x1ye=0">
    <vt:lpwstr>jEUAAB+LCAAAAAAABAAUm0WWpEAARA/EArcl7u7scCnc4fTTs+9qSSIj/n/VxTICieMESRKcIHCsSBOoQNAigRIIhFEC5Ve45E95rhjKUTY+duo+UFIcN5f5iMcLJ5A9ZksRCY8pDXczlrSkSX4dnOU2I26Va+H42rJuDIZWB1/c1ZwkOF7a6cXAV/hUbZfLkv44Gip+OWigYOK11M4zt0cGsB/02fEhim9VIbBjzFr6Xl1xBx74AF+fzj6OvoA</vt:lpwstr>
  </property>
  <property fmtid="{D5CDD505-2E9C-101B-9397-08002B2CF9AE}" pid="4" name="x1ye=1">
    <vt:lpwstr>6x4Da9yt4WGzZZVnFzF264UxVyOyDy070inlsLOePPfz3MmxLyKwSFOEuf/K+VVkXSjVoqULQ/BQuV9WomLAA4vi2st/lCB6JZDgijbikh2SYFX3QylnTKynvuLg9JPIS9eY0P0Ju9UsD3C5AxFRr5/OIEAPOmlU4xvmQhpuxDplTuk5R1EGTXSu9bOKzgU5oYYNfjf8dv1GWrES/zUfxBRmbrscPS5wEElxnwoTjNGhr8MRFVb/+Jmnru/PX3a</vt:lpwstr>
  </property>
  <property fmtid="{D5CDD505-2E9C-101B-9397-08002B2CF9AE}" pid="5" name="x1ye=10">
    <vt:lpwstr>n2kyKEkNrX1yK3vUA8YDYHhx+Z25tfsqCadxMx+exvBclMPRZQZNgtvAjaeJ1W6Y9+EC4BpMd2fNSJPxV7gcs38n2ZAHaDj6HfaKx9yoR9q4c7RcFa9RVGEpo1fg/CQlDQhgGhqIrgdIYkIIQxoqoCfeXcv59/fAXw9yL5htqyLcPKjFAc+0lf4jEFOXYpKS8f97obfqNpsWw941zQqM4sm1QUGx99qcuwvMApvTutya1lPxgO1IlPuMHL5exmz</vt:lpwstr>
  </property>
  <property fmtid="{D5CDD505-2E9C-101B-9397-08002B2CF9AE}" pid="6" name="x1ye=11">
    <vt:lpwstr>Y27NhJ9gwxjAapr7TBeBYcIMy1WPpUDNxqf9cTSp9hGXQgOwPpZYgxey51WJOxy/stFTobp8S8cOU+rBeUCNKbaIEojQG2aVADszsuIwSLMN/H7pSzUIe6PhAGKI7BYnc1A2nn3KIrkuV92iOWVvf6gSQG6cnfGwTTlPQ8f7+iy1VdnffyyAbGKH4gywm21PC492e6U4q9XiCgO6SRIQOko/m7ZVOdoXReW+4FsgL+YMdPJuD7ZnCkeT6Z9EmWD</vt:lpwstr>
  </property>
  <property fmtid="{D5CDD505-2E9C-101B-9397-08002B2CF9AE}" pid="7" name="x1ye=12">
    <vt:lpwstr>W/3U9i9fOhFxF98MoEgA8pUvRgnHLQeoxh5UHnLyEJTxpii5CglFjWafii8Pe7CxlctZUxOhAn3EIg3FWGiMTy6ULGagEExq+lOvdNL/TCzjJ3ktBWiF6FzLM0ERK9d0HnhbA0BWYMjcvII4Tuz5USxNREHcArYhLEQn/15apzolY2z8MPDfDvo5MX8ksjF+6JIumJvk/oqfYWQ68BGEb43mjfN1cEfPiBrNFtR/oxk/9Nbtf51ZWVn2TVZvRX6</vt:lpwstr>
  </property>
  <property fmtid="{D5CDD505-2E9C-101B-9397-08002B2CF9AE}" pid="8" name="x1ye=13">
    <vt:lpwstr>t2LAPRWaDwTrf5U74RjBw/B2htSYPH6nY5f+Wb5oBRBkxGY7K+ORaR3Y3dc4LuPF8GP916CxtTs9liIoHpujVrFOtmQxkbuMrOeUEoOwVWvRT9HAnTQOxb18ah0jAAqeIwmW/yfIPaC794NnolzJoDB8lO0jWNU97dadCQm3+oxWYgsEUa76dwi8dUfxd8HfrzunHdHaGSjlzcdWxDQQDuVUMN3WcRdnRplanG9WKjaTQCg4r/rVxJwphPEpXTB</vt:lpwstr>
  </property>
  <property fmtid="{D5CDD505-2E9C-101B-9397-08002B2CF9AE}" pid="9" name="x1ye=14">
    <vt:lpwstr>fYJTCympORncGOQtdWzRcoPl30YFeyOBC7BXrUw05H7xyupcarwhblC0dx9QTJ0lTa68nrDt4CgX3BA561LJvymOyR/ZuHVmkyvbLsnyeRGcv9Cm9wxg5fgQlGFSdgIBUeggM9HuDtckPAMByid1xUk+Uv7u5t39ytj2o2zCLaizx1srEdSwRneFTGHpRVdIPXMA1/tEc0QgatgAeFvzlnG+pS+c2S7en7wNGgfhIZ84umU6ykZM1RUQC3dFqAf</vt:lpwstr>
  </property>
  <property fmtid="{D5CDD505-2E9C-101B-9397-08002B2CF9AE}" pid="10" name="x1ye=15">
    <vt:lpwstr>649MLLUPtQSB0wVyoX2h8sGUz6woIkmOz0zoEMDD7/fNQDDz/dzQFfoCXGBzOQ7Pasi94Kn2S3uBIJ9OJAJcdUveR6UM00nh4/XsYzbDz+aJ7k70I1A7g+MkdQVjgIVhZl9haFez3KFcGyDQwde0qGVvm9YKX2Kos2QwQoMnviwCxCGjUWihNYgD8tio2xjh1z8cKcbZpNWyIyRI+sWhlRRZEmClXbJuMGTJOas320AGoevfkFd9uC0gRtoRxY9</vt:lpwstr>
  </property>
  <property fmtid="{D5CDD505-2E9C-101B-9397-08002B2CF9AE}" pid="11" name="x1ye=16">
    <vt:lpwstr>c/V0bcfPMftHtdXuL3t2cQKND1fDsv5xwazL2bWFVvsJdNpBao6luzB3a+fANUwwHGnL/OMXv/H0ugtrvrCFfST94b9WJvlixTI37Lkn/hQK+5Ex1XNiRvQV9hrXcEhgqJiKdOlhbdRpk03hgtWbBk3e/ifrPC4Mz4+k3VAPTHXANG2GeFfx1OIWsPQPaWOasfwvVOcOWNlIc71M+LBfULZi3MJ/EKAM8fxBfmtk6x9U1iMg0DIeUFLIIzv8B5l</vt:lpwstr>
  </property>
  <property fmtid="{D5CDD505-2E9C-101B-9397-08002B2CF9AE}" pid="12" name="x1ye=17">
    <vt:lpwstr>l/1o+y3omdeby3s0xt74v9bVxlY8c2fxRJlMxLxAVElRfxdTV3/tVFVn5iVFxDZlYVNiBL1BJMmeDsh7+ZvtMIyswEiCN25RetYrvgl0I7pTs/prRyOffIt/3TMbqCvz68efJhUH8xRkobQGWPlSCItlEzD8aJwCzvXDzuFs4S6wle9SVokegauHN+QBuSA96GD5R0OcMoAY1u4epcKhOZEJYLVEzQAhOAmeTQtbXKewBBoSqQPBQ7IhEXOJ6qD</vt:lpwstr>
  </property>
  <property fmtid="{D5CDD505-2E9C-101B-9397-08002B2CF9AE}" pid="13" name="x1ye=18">
    <vt:lpwstr>sm7qXEpf2A+v3tMAdu7CFzF4aolCdYhiK1N42VjPmrBFiku0mQS/PP9rCxVNwqAzj0LMC/SoCaX2qb3JMEYK6wfzr+t/XEH9rXykcb3bWWm6F8G1oIcMtjJRIARa5jEieEbAxUGwpFf/5o4RNUTPg8RBmdZK3fSZpzcmmwUJh1qqxlAoVwulJ4xggKlNcRxl3/dn0zRdcEC2W6AFM4pheF/A5eUR2t/kxjodHPbbkXAERjTZry6rbY+E5p8hLIU</vt:lpwstr>
  </property>
  <property fmtid="{D5CDD505-2E9C-101B-9397-08002B2CF9AE}" pid="14" name="x1ye=19">
    <vt:lpwstr>8v1JQ1VPxg8BTytnLBrnYzEy5fvdIYxHhl/bg0z+OEB4bWERym3njeBdIwYj6fZX4EfgLKfy+S7PPM9Jz3l32ZoFOHqo6T8ri9Y1qdJu10s5iBezaz2q1KB/lSUXdJSGmcIEuYXHMLJYdom53XpBHt1X+dQ0/NeXbcIEU4DPEWdMu1i18EwnlY6okN7vCc59uIV2UONzMfg/lWKjNYFJUpxS3qRUW4sJF8dJWJy5J6lvuUdfzgeeN0RCsyie95n</vt:lpwstr>
  </property>
  <property fmtid="{D5CDD505-2E9C-101B-9397-08002B2CF9AE}" pid="15" name="x1ye=2">
    <vt:lpwstr>T+KfjKDsL7WGGJ3C5A+P54eFNWZM1juSvUS32Rm0L+iWT4tH2i7RkMNZfNeYynOUkK4RmmfSTRrxgOsGuKYIi5Porro9tZrHuRJJ8L9z1kgEkQp4tasc4VEMIVj6IHGaZjGJXGZAUfy2wukYJgauxECMxAZ4HEUiFNa8D0vHSOMMkC1ucMgtdGSIVi4aTmMNuiMR1LJylD0ueSzg55pZU2EYEf2eQaPFnkXBUH3TUmHFpptO6Jj3m3MLIjflIGY</vt:lpwstr>
  </property>
  <property fmtid="{D5CDD505-2E9C-101B-9397-08002B2CF9AE}" pid="16" name="x1ye=20">
    <vt:lpwstr>i5cVxWNyC/xJUavFKD31p8yWlfNTyIJCxNualNxypDh/pMOq809yqH3ynM5BkogXx7r6oWK1ZVsK0mcS+pQoHliRIA7wWDfKtx4U/mSMijPgYapyk4tfm6FZVHiwcOEqaszIbvyO6ylP2oXo1vHJP46ij4bj/sqY3xKiFfbpwxP+6VVzLCNpQNH3JM4TOobjVJYtFOPhNwbkQnOw8F7lpVjoR8BnBwDByHduMv7hrOmWH6vk3DMebcHtlHoWOxH</vt:lpwstr>
  </property>
  <property fmtid="{D5CDD505-2E9C-101B-9397-08002B2CF9AE}" pid="17" name="x1ye=21">
    <vt:lpwstr>xYIX/lYnVyu2HxsdfkHteLU/nLT98MWa7Vh/amqM9CgN8gzycbVO+diC+0ihV1OdP2gr2G+gIdbdqZ21pyPaIXQ4E+NwU/sjHu9fc9bQr2g9j+1s70UkSXTQqC4MlsYyjWnidjNv8xkYmRD3XY/emXAeGmIn4MiSXjoefkHhbI1Uk23TGoDxoVAy2LOMFgNwdCjkI2LGbapNbpD7nmradju6ucyyERdyweYRjorL+MN0WDfnWP2mscqpmENULbH</vt:lpwstr>
  </property>
  <property fmtid="{D5CDD505-2E9C-101B-9397-08002B2CF9AE}" pid="18" name="x1ye=22">
    <vt:lpwstr>ggpIkL5RiHZ+s3eVRii+PzyjWhccPi9Ctbdmhthc/z/lRd8PmdT076fRSUGVBPfqbQbF/wnXTLuF6yFLIJoRhm8Ll8zIkODHftGAKHf9LfLK7wkKYsDFvLD4BqCNxri46GV06MP3lOAyckHucql8X1WEWVL90ePO/OylBrXOb6SxmIJ8q2kdPOPPykqOgiKQdvefGfuKt9xT2iNcJT3siv5tZ98Z0HxO8s9YAm7xjjYUOqFehJgtSbviFgSFb98</vt:lpwstr>
  </property>
  <property fmtid="{D5CDD505-2E9C-101B-9397-08002B2CF9AE}" pid="19" name="x1ye=23">
    <vt:lpwstr>CsO5UZ+yuah4o3C4FGxyMeEG21I8uCfvzvn/ngzvIaUXMdQzGOPRfBaPoTPkf4Ow/orVZlm0Ou+nFgA4+Z8VTrBA+2igLCkrneflpR11yrrtIzE1TTYHAo27iO3tcpyJsUxoqv+86Bhn5NNQTiKLPobsz9G0Ba6oszO5mpcGHHv1Q83lzGJuC/UV7Ieb3Vt3knf3WGHzsEs6OIAxJ67dazWJlkVbILGsEZxHbb6hoLy5+ztGyo5/ts2iTVAnQfe</vt:lpwstr>
  </property>
  <property fmtid="{D5CDD505-2E9C-101B-9397-08002B2CF9AE}" pid="20" name="x1ye=24">
    <vt:lpwstr>oZOPgubGsWC8/YgQ0P4Zt/6YCG+/OTkmyIrVxl+7/Cb1cccm3gs9obCcxy8k+qG7JFc/ReiwQ2iYdsRRnydQbDj/Bm8PzGBANMcalBqmAwb4mZkI2AnZZHbkZ3yNoGoxERFRfHRlu6VlUcOk6ir2ONzM34wrx4qTP0fIGAsRuTOYMCJgTalQ2o0eGoCvKQXQGwx2rxKqB8G+M+E5/YHRDy+NGjjJg4keUdXNUq8AtUIDS0tEPvrT119RlzfTmXn</vt:lpwstr>
  </property>
  <property fmtid="{D5CDD505-2E9C-101B-9397-08002B2CF9AE}" pid="21" name="x1ye=25">
    <vt:lpwstr>hfqw5vnaP6IYgKl0gK3qF8iqh0lU2kDJ+hLzl/EiZZoOheSbh7eJoCnnoobXOdHthZSjHErU/xG7rQqLzUhfDBHmHVk7LkuOmLC0457tDHzPnFmKlcPyT+1CxVoH1oapjmj6DpBPm4QXOFVBOsfhWFCKFKJYwh7zGIVlfJMSPHAMxX4Q/oGxu8qNTFn1tFptS9mBdDsKm+p8gk63UZLEhSY1+8k48lzaQ/d0o6cAP8eC/l2aRij+pdqz5tjrQ0o</vt:lpwstr>
  </property>
  <property fmtid="{D5CDD505-2E9C-101B-9397-08002B2CF9AE}" pid="22" name="x1ye=26">
    <vt:lpwstr>STjKMvCyDf+I/E1PDM/wZtCW9hxV0D6+vMHUdu9IfDx/cgMz7y3Y3hF5g8hPq/fuOwjoIRDRKL4YZGQhQh7Q/nLGIgB31IYW322vdH0Fz3F6lGJyZ2TJbXby0JHUIg5+IDj+9D3R7OLGjkhXcitleWYCIgass0DgI+iku54aaeiuSM8t7WbrN+2QLBIqfwVoiD+vOE5GccqyrGDP2XYy4+G6uJEJaqFuwoZDTgefaVSEMPEVf7s3dPwUNWJvGn4</vt:lpwstr>
  </property>
  <property fmtid="{D5CDD505-2E9C-101B-9397-08002B2CF9AE}" pid="23" name="x1ye=27">
    <vt:lpwstr>uD2PJkTm+j5cBffjmU0+jB0t6t5X+BC7O4mnJ/yOb8tz7Gjizmj/IHv8IeaAkWZRWL9kVjf8uy13CnvS7cBwvnZYO1r9j2WB0VXeCOydHUcKH91gImGQIw0BfV8AhgLZm/t8F2ZrpO9Hue2IfOet7hT8+E+AKXv36oGrSlDZ2L+Pt8ZZ/Jh3KHaV+DluZaKA33H3g8tPRnGAvE4GJpS3bay5ZWHQWmkHeVRC7rtM3uOPeql7jOXHglNeatg44MF</vt:lpwstr>
  </property>
  <property fmtid="{D5CDD505-2E9C-101B-9397-08002B2CF9AE}" pid="24" name="x1ye=28">
    <vt:lpwstr>U91gSTI3MvaiRMQ38Tsqm7pkbBF3TKOiTTGs8pUK2/zrouguDNMFIvBLy1bdqOErwp3rvtSDEPVlVgLnR4YhbzcAn2ws2vgFTB/2JdQDfFYTQKYulHoQeYiXzVK4J7XjILcvNPcsGukGH112AbxxEyLTC0tUKvAqm7FEJfiW6l0gcSH+/gAJOB+40o5QlX7rVW18mgTUrfwYr0oKF5o6FlF+Pna7DSam5rjFuo7iyEvqUlKAUQysrxQJBx7wYI+</vt:lpwstr>
  </property>
  <property fmtid="{D5CDD505-2E9C-101B-9397-08002B2CF9AE}" pid="25" name="x1ye=29">
    <vt:lpwstr>+u/owej1Df8rvC6Y5oveGXNEBF+pLKoKXIrebir7RpEFTkDLpILALuNB7Bmc+hAva7ywiumzpf4r+OD7TEu7PWf7m+r57lKz0MbUXbAJoLKNnr/8bLs4Qtrv2NscugQuB6nFIVxHjldNHTp+NWW2Ff7t28+CNsfUuj2Ae0Y+CD9EDWqRJeJlniZwBxaK+9Jk/vkQgxav1yGBE74tfhrU7DVPMRdMBk+jWIKqzLNF1FrWN9oxC491DXdTjQgcXkX</vt:lpwstr>
  </property>
  <property fmtid="{D5CDD505-2E9C-101B-9397-08002B2CF9AE}" pid="26" name="x1ye=3">
    <vt:lpwstr>e3yyE8R3prKEZqdyPO8BfFAOpTv9McVIrmsKG5diO0sD/bHb7R7HOLP7vSnw0Ev1dxfc48ihWaf+tOgNPSBmSAAxMJhQ6nChzPcGVAR9lBvtbgocgE5JnlIEiB+HYZUsibiLxnV/EQ0a7QfTn/HVdEkSBryoRhowYoay4eODxZI0azEvZI56ujaeNr+ttFqlW0B4lWzw/SCg+KJolnkpb6W4JlLHHU93SSuZ8WsE6sRuulxZc3DIKqtGRzFREkE</vt:lpwstr>
  </property>
  <property fmtid="{D5CDD505-2E9C-101B-9397-08002B2CF9AE}" pid="27" name="x1ye=30">
    <vt:lpwstr>ozDCqQUaPb/BHnO59lg6GVrnCI88KPhWuPuKj9TMxlAWUwBHYXCDQclNyf8MG/yZ1i863eSKzKyb9+1EF9X7txrGLxaEUjedRq1kLtl3uwLdy0x+QzRiyKbYd1sBflbchAstNy8f5b8zLkL4cCKjh1zT+B14HHzXfiVU3lNyWjQ42c1GyFj7Rg3w7lTbpRE+5ZSfZltULU0E2VpATJJ6t1S0lZQlAxz/CFj4cK8XWDqCBg7hysdY60Vhl/1eeP8</vt:lpwstr>
  </property>
  <property fmtid="{D5CDD505-2E9C-101B-9397-08002B2CF9AE}" pid="28" name="x1ye=31">
    <vt:lpwstr>vWsoPiKG4yJShoO3MtKQ4i7vKMz9r7L2h/I9rTroVYiE38r33twM5+LqYPBjyyJE/FmNI9l/Q5TBYxyxRQnqw1LSVm/uMAWd9Pk43Jp6Lq9rtWK3fkEagauxT3kO/hGAV4/9ubuJfXVOLP/DI26uKhV/XacRbJUgjyuezrR43B75z8+3LQNElPkxSPv8cXeLA19QrsI2GqX7buyAF5U1ahA48wIRMdbI9b171u2MVzkOQPejwQZDD2TdWnDSah+</vt:lpwstr>
  </property>
  <property fmtid="{D5CDD505-2E9C-101B-9397-08002B2CF9AE}" pid="29" name="x1ye=32">
    <vt:lpwstr>v5hAEhSx1q98U/kiobxH8RENF9n5lZBtZd39p6/vCeV8f5lM/ksnLDhVvl2TcgzdypxmGJuIS5rr3Jpu4T7TTsWNwe5Ft9UdmsahNtn7EyIau8lOrXk28xcLggK1ARp0hSzX3SMsAt1/84kJ/C6exGrpkHuy5EaR3aontbecAVRiP2/BFZ8ao6tnm1FJJKIpwzEZtKZjI0UFEE7BdtHgH2g+DCwBLA/au2wrCYdrM/oyN87QTLWOlPW+GyWzAGH</vt:lpwstr>
  </property>
  <property fmtid="{D5CDD505-2E9C-101B-9397-08002B2CF9AE}" pid="30" name="x1ye=33">
    <vt:lpwstr>ghR7QEZ8Qco9oGMNVs05pbhp0JpOEus6TA7TvT42n95ouEKYsZ1muAtsBK4GEsExnYz3vWJBSASMy0VzPK2Y6Iu5RL2vDnS+hX14n+rUbzOEC518zy0FuobQqKJ3lQtIfdGTJ7zp/B6fVP/Ju8K9IPWOQ/3yAnCOUs86hnESF999CR1S/YfddtTQH2q+G/7VCbuBRQOjzRtII31ywSgRl2xk0iaTWhIRdBOJ1xamc5IAbjS1vdAprORHJSy0QZ9</vt:lpwstr>
  </property>
  <property fmtid="{D5CDD505-2E9C-101B-9397-08002B2CF9AE}" pid="31" name="x1ye=34">
    <vt:lpwstr>UiDmKEOHZ2tJtmk1pRX7GWND86Ohlhh/l7MzCEW7VLfL2bEiZn+CjFh3R5Zil075D+A2Ofvs1rqwPvEQKFM6HgNGfaX+ESxcDH6cMPOZL+7m1UE93zGNjdDFHWZtGGlgF/SLQoQYsevWOaohnpKfZwopN1YwPA6Rj1Nku4O/H43lHZwRxN2C2t5Ce5l8emzlJqs9La7ZOWvmkD1BPjNmmqcDwYz1Hikz9TcIsHYqr3aTMkxAbjr6KJyLBPUwD0F</vt:lpwstr>
  </property>
  <property fmtid="{D5CDD505-2E9C-101B-9397-08002B2CF9AE}" pid="32" name="x1ye=35">
    <vt:lpwstr>CtHxwTCLDLcmfbLBGwQrJgOymbgkO8/zpZSVuAfpK8YMF+QGzVK31oOv7x/sajN6ZpYPF8rSypXezuzwxuCQDwlerCFAih5cNXE0qnM4YQfMcIXIgsqs6b8kSzlnmL92buqKedHu9sxquHGduDaTc1x7fWopej8SngiqW3gPqNf8QthujBTTrTswiKaute9GFPsKWnk3b4BF79RL3NhqyGsqMpA9ignYsGZBH20+r3xycx0oSJrOfOcIPcpvhpH</vt:lpwstr>
  </property>
  <property fmtid="{D5CDD505-2E9C-101B-9397-08002B2CF9AE}" pid="33" name="x1ye=36">
    <vt:lpwstr>lnRo+vgUbarJJ5KSjg7ytvnTcdS1dZXMwFOmKCfcs9sd9OceCoY+esVYhgnixLeZIN1Y1tDMiOdX7zhRNea2/aGlfxHgzohwrZ2ktly7Bg6ZuU1OnKwRec936qn7JJ5WFPwtIP1VrRZQE5Pm1ebNm8nfBx1kPBAc2bcjZTBD0s+giZ1Vd6io2hPXl92CijyQLKbe7z0dxNxKgK61NySeW3jh3docTkFb0X3OPvxJdhLYtdItUY5pX/0lzJ6k8G/</vt:lpwstr>
  </property>
  <property fmtid="{D5CDD505-2E9C-101B-9397-08002B2CF9AE}" pid="34" name="x1ye=37">
    <vt:lpwstr>seiLIFnfmXtnLx4aK82173oIYmxOC5JT/jcwKvS9lpZf5BMZFk/l5/s1jjGnLfs6J9CuXXUl4ab3528mx1xM50vqhCsK7LVDGon3pNVSIA1lnaiXFF0B21dagO9unNEjiKYktjNRoesCQFsFJ8YT/gs+oyfHjPg85RdWirEwDP7AN8DJo7neqSRhp6uJz/CKEDVWvWKJpPNyVn2gt0dCsfjME0ZT/V0rC5wEAdIfxs3yvMMiceoGsALvsu6yoq7</vt:lpwstr>
  </property>
  <property fmtid="{D5CDD505-2E9C-101B-9397-08002B2CF9AE}" pid="35" name="x1ye=38">
    <vt:lpwstr>7eNf9kTkdNjAcTQCAHlylQPuO1mZLtFoTYZZs4fHyp3Pg8A6xyc5/UcPRsOnX+4KIRwOWUChvm1HK0/OGs/ha0F1AooHR/FEbqapEp0Jk08ntvgD5Lht06dS1W+1pfBMmoigKfjm2wlD5sRyYzwU7z6PQZWBncxEaL067OTTUJWgzc3pRZzN6EF9T8HCMyvO7Ud3UTF37ltBIQh0uV8gcQTndBsI7qph/aH19E/gd6B4khKMeNJeBp2vRIG3VAa</vt:lpwstr>
  </property>
  <property fmtid="{D5CDD505-2E9C-101B-9397-08002B2CF9AE}" pid="36" name="x1ye=39">
    <vt:lpwstr>zC38oqSah4jbgGEE2RCGOPlofUB5jBClpcmXetPYq3COPnVJmO2SZhpv8Uktvrz5suhP7sKawmmsLnOzFim3k7xwArTTUvol+dCxOm2aSijxE2jg241T+oVX4HcE1e4msCHne1CVkbwzPe77b/0TGPr8+B1ZxqLwRLKJjTbbCh+8ujcUtb9h7S6gXx0dIQtH9YtOCEnQj7ZzU55kXP7u6YFodGp9BofspNYxS3uBYAKIiOSYyPH8cdrXgNVfqF3</vt:lpwstr>
  </property>
  <property fmtid="{D5CDD505-2E9C-101B-9397-08002B2CF9AE}" pid="37" name="x1ye=4">
    <vt:lpwstr>GI14R4KBoUXavNvifphk9g4nVPWkZIfRBZb05k902enwgOF6hsR2p3QHNxo0t35qYC8H2OoA78k3euHc1Yfch4D60TTuADY25WjRdpUnNYQVrW4J1S2PlHEmm+Jf8C0uAR+b98W4N01xn3JNQ4ZrfQvsuUv6CtxtHdNeekIY0KanG6tC6BXb/sKTFKRPS32owXMxQSQZTGGqY4VcLWvH58dXhkycNovAaufhGJm25632gG/VfWMqCcIRLX9OMpM</vt:lpwstr>
  </property>
  <property fmtid="{D5CDD505-2E9C-101B-9397-08002B2CF9AE}" pid="38" name="x1ye=40">
    <vt:lpwstr>Hq0TK+P+cdULIukfv4K4cqlSf+QQwMqf58y/Tb0+Yvz/voocEXhBbRtAOFlXaBCq1RbhRyXIAhJndNoDo4V2OIej7O6rTWnUoGqwvOn8IEdDzGwHSHqg2Vpq8Pd63SHrxbDg60AKHANYsHg8sH+hQ6MeosuH8bSg3uDgaB4l42WCSDMVuKwTKS+1Jr57x/Vfhxd1PBhU9q2F2wROOirlTo7FI0dbubq9vIt3QLjIDfirTXpybA7E5f7V1WR3p4v</vt:lpwstr>
  </property>
  <property fmtid="{D5CDD505-2E9C-101B-9397-08002B2CF9AE}" pid="39" name="x1ye=41">
    <vt:lpwstr>ScSD+bcLdB012E6hZf+Wvqe1j+NS4eaCalYWIF4baOjAbEiBjKXXbFKwShEsBiUdAsy9qvwfIvs0dUbHCdWugAvl81NsCNFH0x/hdoG+HTN7Ud9/cAtzs1et8XkZPv1tZ2DbVa1GSpolfSzVIVaLlsNIvpNwRCv7UiIL2+kneHfT4uxWWr4pvAp7cK95h9UvGXlTq0zy/sRqDZ42SzfvLd5HIRkgGnDtCjD78/Odg634CSM77SBt6WudHSNnotj</vt:lpwstr>
  </property>
  <property fmtid="{D5CDD505-2E9C-101B-9397-08002B2CF9AE}" pid="40" name="x1ye=42">
    <vt:lpwstr>jxI6MIlsSUA+syljYyzACph5IPaFUS1jSBNDukQAADwGz+ZSOQVQHzTickKmrrIVnfqBKN1LOD7WusoOA+b7PiHd/OeS5+SPbQJ6UyRWJzLr+Mk1dm5GB7RuGWPMTwoGrDd3RVNp2DmHRlrBCUAjqMUTyeRRKcyTv9Df90RJmS+oh913+mv+VoPIGqr1RS8+oOApgv2ZBRB4YGlChUD1ZvBIOHP9f++5lFlAEsQRxhGeU2SYF3Zxx2EJ4UhbdiF</vt:lpwstr>
  </property>
  <property fmtid="{D5CDD505-2E9C-101B-9397-08002B2CF9AE}" pid="41" name="x1ye=43">
    <vt:lpwstr>uv74umEqlUv6dt4+4vX9qZe+ey4sIAIWniYFmLWoTP6APVNlmzCtt4vwOrestXPWGaAUI/qePmegkaOOMy8i/LMftEn7TrLzGYqEoR9oOMIQ8C5cE62b/uYjR4pSzgeKR2cmeBlWdmsuGyKEQGSRec/WDkZ2c5/LZ9xWVH/uXFUDmRAPd4i2FTn9r9rcL2N14hpAQm+vrTqOJVDWSkLY7S6LPBoKkJkK+nuKui3NrEA3EaiLz6BUaWcxxzaBNrl</vt:lpwstr>
  </property>
  <property fmtid="{D5CDD505-2E9C-101B-9397-08002B2CF9AE}" pid="42" name="x1ye=44">
    <vt:lpwstr>bDeW+WMqeSVUGgF8Y9VaR4VOMRYIfR8fzf3Fx1n9aUkmDvoIl87oY2Va8I3PPyHZglQlsHRfIGrR9HZ19M4+8p7zlbHxfbShb1aEaXs01JgTpcuu13zbknIcWC471e9qK/ZYuCHmSr7kJba3lam8IsCM5Wyr/pEwSQRrHWcK15Fizjho9YehWPy31wWChJs/O9toh0l8nRmPswsPsgzAXnWKwKj4ty1NTml5hdBQ8xgy+Nyhn6+wLGTunzdozI0</vt:lpwstr>
  </property>
  <property fmtid="{D5CDD505-2E9C-101B-9397-08002B2CF9AE}" pid="43" name="x1ye=45">
    <vt:lpwstr>6Jx47DB38EaSdW2uVV9P3HouQSudcaZm8/oKIYh3SDKkXYsfEYEZPOzfbN8IMg5cc2+8kdMUmK7Ofis/8ywkUX2RV4iA44QF2VnfF3x9YhTCcoZJo5jcWQ3LNEbyu+GXHtbrGqwGBGO/gTduB5r3FYjXX0pj8mmv+AH+OCH0TQdL5x5ZVH0BCU4kPDSN9SHWZBJN16M2xpaBuB19tRxGXCgk/mA6svCbft3mm2Ne4Es44oiXg3XCafs/+nFNYSv</vt:lpwstr>
  </property>
  <property fmtid="{D5CDD505-2E9C-101B-9397-08002B2CF9AE}" pid="44" name="x1ye=46">
    <vt:lpwstr>e0BcWoKyt7U3TaKx/WwVEhBPPSocDvpRE8barpdo/5///FFjQJJPWyfwDc/oRcjQNaiLlgY4FcuZpdEiIV0l6NZuv5U9jJQXsf5k5Jg9nu7A0b05U7HekwzQzxMLmuaQmlaQTH/MFXYqAQKeRSUUgVQO34oDmaGDQTxafI/WHjqPCgBUC2/tcagC48xSnjmDIDfBzBjpz2r4prUac/7F7r4F7W/GBeaTq7NZZ1GXOZUU8BpoFAHbmdG4pFihwyl</vt:lpwstr>
  </property>
  <property fmtid="{D5CDD505-2E9C-101B-9397-08002B2CF9AE}" pid="45" name="x1ye=47">
    <vt:lpwstr>vsDgUjRxvQ9YD8i0tA//x4gwPn1cWKS6t+X89Sl/iDYo1YzxJ5UGXiq9AdyNeoc7QsfBwoviv7TEuLDUHVSBTqcdxZmXi1d0RlFlwwOzaSPJ9Z5W96Ypq86d2Xo4RrIhAspURB5IVX6C7CM0zBx/PQCZciZW5oGYnruzz+8JKe5Zh7tp1IElmiFPrblef5TR5rhEXyQ1xssyXmVsJNhHoM+z2RGiTcPgHNwOqLok3lZ8d1NKVgt3HUyebtp4trh</vt:lpwstr>
  </property>
  <property fmtid="{D5CDD505-2E9C-101B-9397-08002B2CF9AE}" pid="46" name="x1ye=48">
    <vt:lpwstr>rkobfmpXZgwCXX7EXwVCqevmmvIUqDlBcIQ0fm2JRHixbEAWblO9guaZwVwGQR9fu71PbyzItcVhQ3PeU0WeQxfxBZUTlI0PONAAOvaKnSDdl9oax1+kHIx2bI5t0AYv5CVn9MuNUO+JZ6Gh+RS5f0kWAD3pyggz57S0AxMhzmgfRaHNk6Zm8SqQY9b1hnVaqDFUzq7WlwGdIXUhk6E6sbINMAitFnBxgAJIchuV02apVDSDLH1DoJ6Y0LHVPn/</vt:lpwstr>
  </property>
  <property fmtid="{D5CDD505-2E9C-101B-9397-08002B2CF9AE}" pid="47" name="x1ye=49">
    <vt:lpwstr>Y1muFGBr8PG9oO/6RZWSjP7dg3A/IgPWPeqZIj5ggsCSYDmlyyIGPzUo6C5VEJM8lzCHptlpDbZBTsONUlvSzjEr+NXDmrMo/FEYC2q4RXtMXWWCeLzTU7Qb4j9ROxhkcIQxC8lKF8EtwVGnjJGItg0cb9GBCEYd63xUO2aheFQwpxCUKt49MmMnlv7UhQTTnOua846OeOIScxjeE8Ojz8cI150b69cVIK6N9Z7iSd754J1VouL1bUE4VmeirXN</vt:lpwstr>
  </property>
  <property fmtid="{D5CDD505-2E9C-101B-9397-08002B2CF9AE}" pid="48" name="x1ye=5">
    <vt:lpwstr>gXEqsLNgPxoqFBSG34mubYzwh6sPsX6QFbyqaoCMOANypQ1RpjOoar66rY6rdRMk0FiDDQoiPbcRBFIDsq8uiv7ttBEOSDpoRczY5rEsI8NtRsbk9ThxYRTBO/hL4nfgqVg2O3s+XT3wwL219lDUNV+bxUl3Ln3S/j8FfD30FegcLX+q4IUKiwg7tC+H5kGMW9nwGOTpHSb6U3gpuTWLrbkZqfEpBcrvFEU+/H2DiSvNcn5NP8olnk1udGraOH3</vt:lpwstr>
  </property>
  <property fmtid="{D5CDD505-2E9C-101B-9397-08002B2CF9AE}" pid="49" name="x1ye=50">
    <vt:lpwstr>RvNHyPmn4SpFEy2UPMW4orCQEeOka4xLKGqfJd0bOQoqp/BjkK0gI4b4/uDl/mRXdkzxEvvz/+9BSJND1Sk+i7Af926lMotk28ZfvrZi8Qb4mXYvpIhxai1mwPVU9KImQU1y7tfGTdar09nIEtgj9y84Au88p2E4hqcmymeG7V0VqdVrR4cqzci31+V8w3IVJAmLGu8t/XJDDCH5xWhX437LRnjmOs1CnIJlYSD0e+62aP2eVp/rc6cENADoSUd</vt:lpwstr>
  </property>
  <property fmtid="{D5CDD505-2E9C-101B-9397-08002B2CF9AE}" pid="50" name="x1ye=51">
    <vt:lpwstr>HXyUGWNYSySL1WcA73alEvu00SF6B5POaPoPBQ7TfKYf9NNREMeoxjCw5lD92spp9vyt3wiwNH3F1EfvWU+uzq8nUwycfo37cjLUT1ihOE/BkoGV/hWAk3wa1hyxmhaV0NDneVid/bUXtp2X51uo5WERz/D7xGyLIPYTTSHpNPXBckLXczw0thD3Wgef3//NxIPD4U2/uGPS2sexxonorACk4wXd5vWY1dlM0A7w8U5eCj1Yhjes6Vc8hXQtxGY</vt:lpwstr>
  </property>
  <property fmtid="{D5CDD505-2E9C-101B-9397-08002B2CF9AE}" pid="51" name="x1ye=52">
    <vt:lpwstr>QWQOwC47Y/4Op1p2wuZ7jKTaPzDzzdqwBrUhlS+At1k391fA9rlIjUb8+7r1A2k1CCa7BC8/JkTlwW/mz8HvBkrwhayKeHoxsTTdm++7S7YKN92xlWkVTeAg0iI76FhUEhGL3JS8p61Qpw14UDO1hzFMppikp20wVdfNAcA6VB4KimQh5NCg7Gfe3Udm9Q4ERee1yM/DerwZiJ8bZVabr24BCjWfp+L75woOxjlAMZ9cjCZwIo33MB4nP0IsGVx</vt:lpwstr>
  </property>
  <property fmtid="{D5CDD505-2E9C-101B-9397-08002B2CF9AE}" pid="52" name="x1ye=53">
    <vt:lpwstr>GbYtfQ4SnCNq80xujEKM6rvoyIUAJ+xUM648t0veVjS5pEGhocjjqJK6KQyMucj3qeId4KeB8ldofF/SzhqyXjC1/DHVh/sHQzl6vnAY1mIFq5KdHIwv5J6rmoaKku9KZnfx0Wv/nnAppF1H1VO/akJsOzDelKpmuNmIlR7/N+VEQHxKORUalhWip3orKp44MqOasNnGSB4/aMBNDl7bNtbovxdkSlPV4aPkyCIoeYJ1VKHc6KlnRyIHiPmCErg</vt:lpwstr>
  </property>
  <property fmtid="{D5CDD505-2E9C-101B-9397-08002B2CF9AE}" pid="53" name="x1ye=54">
    <vt:lpwstr>dXV/Zu0wXbz3XKiosI9IGCVQYj8h2TNfsNz1WJho4ChT1ClEG7vzFMp6s/fTcsQoVMeFrbx817082Qf8Z8GI2AZ17mhwi9KW9UQGJYCzqWZfnkjH8SJwel8UfUXl4cMgvmgOV3TV78kIcVOw92glNOs7ahCRwvkLHKWUoGaUYk6R94mAVoq4FK3M8KfcyxYPGPYzX/mZEpchFXbjswBpfMS6Flk9GbwcreCMu0dmcRWai7RlUWGQfMJLENfYder</vt:lpwstr>
  </property>
  <property fmtid="{D5CDD505-2E9C-101B-9397-08002B2CF9AE}" pid="54" name="x1ye=55">
    <vt:lpwstr>IzgRk3oGg8tPhi9t9M/QU1oxsGuUTbnCp/JBL7eFvPG4vJzp1xNndnZ24Obe/ouTo20hEpsraWF+wUYhWNSvhDQtP5xTOUKWwW4x88JT4IVcSSVi3EWxNjt/mYzCywFgHePfm3H0DVFN+9mbTadBjJ1xkhmhlNPw7HEcLiRbUGJUGT9j9cDPmAea43Wsh2VmeaMT1IF0DtnKinDh2WeWrHjqL7cY3N55JkuRsyQUw1XWyctBHm09qKbYblY0CVb</vt:lpwstr>
  </property>
  <property fmtid="{D5CDD505-2E9C-101B-9397-08002B2CF9AE}" pid="55" name="x1ye=56">
    <vt:lpwstr>xmP99m/Ot9qLBTPwNqRkHak6yLYkW7/+UhsxnOUMcbZV3lL5DS59qxlIo2SDt8Eefh/hMA9IoTL2gcefJ79mevYuwlMdlYnENHKVGEAiOgUFxA9MVIsCjgXyU1Jms/+lsmR221aSSAtPsKNdANbPIKhLMbpjef8ZHIZqsjeUFmDwWLTFVfme52S2bzaIC/w5EUWZ4CZkWocm3Kru/A8N7BF34bZnepWJsXhNIZs6MNZK+WC1X2axRc0kOoY+qPg</vt:lpwstr>
  </property>
  <property fmtid="{D5CDD505-2E9C-101B-9397-08002B2CF9AE}" pid="56" name="x1ye=57">
    <vt:lpwstr>7Rw9wvzcEMaO6UjBa578Oita/+om7VmOE2srFvno6QFPqQDYFJGp2WRwpVZJ1pb8KgMn+NlTieXjC/pKvFShLQGxw2qpGEj8btE2uvCHMNaQHUvD3E+naqFQHjvD9bxRcPoLsQT4U+p7bOw3MkulyI71ga4UQ+tjvrCoRwQPfE8V9sN0wJ39/8bwM86V8teqS7i/bktcgLkjWj6iguh7H3RDJvrOTiAA6seiqkxW7oVb+S/yvaMZTaNLz9QwdO4</vt:lpwstr>
  </property>
  <property fmtid="{D5CDD505-2E9C-101B-9397-08002B2CF9AE}" pid="57" name="x1ye=58">
    <vt:lpwstr>tsdemCBR1LWoTEpGsKbCcJvbqba+2dhtWfcC5qzOy9V4a/U20rfk0gwJhmsPjZVSrkwfBr8CBsK9l6BN3OJcFZXB0GzGZhKB1EPIojeqnE4BXsA6np73v1yyGvYayfVD3yhp5gZydROwSzKqr7lcx9W550DErCsI5aAObQK194BSfwYle560nyygJAodCj1QLdhSz2njQYySpDy4Vo3uwbD9hkD7YkKRqp4uaJnanEtb67jH/tc3EKl8dZr/5tn</vt:lpwstr>
  </property>
  <property fmtid="{D5CDD505-2E9C-101B-9397-08002B2CF9AE}" pid="58" name="x1ye=59">
    <vt:lpwstr>9W582Qa4z6DMCktznCpO/bMW2HqZfQLmSy9O6hUbv6FHbx+biYg3A8dQblQDvP/B6nkvroE2//48gfjf9mmnHtLrGp+UcrRWFNz0LJ50BCtFGxUazx5xuwYMHejeXT3Fb7yntXRfW+uTvHIta9WajpX2Rd2cY39Y/YcICzMqOOYjZ3xjpByzhHPOHygJadUe6UFuket33TO85jmjy3W0040ov47KNPQwyxc9Pbvaaupxycs3rbB3PV/tOQz8h0Z</vt:lpwstr>
  </property>
  <property fmtid="{D5CDD505-2E9C-101B-9397-08002B2CF9AE}" pid="59" name="x1ye=6">
    <vt:lpwstr>ENydWSqQ5kWMonFvhRRuJvdOviKQxxsuai3nYnOF1l31EzmzuceH+nuWsU9fb73mKrtHzWEcqk/p48Uo/qHva/o5lzW2C1AaPVker14EKuXgbugWKBoFPyOWiXKtjkIXkqEBJVHIw3D/mpiTGJv/Nd7CKKtyH1CkMK32ZC8GZRIPNRGM1gyXFCPg7WjfH3CwZ/F/mnOp1iepSnbXrrvVGMpapmiHKR5P5+sQz9htYC6RlBs9MC0xcZG4q2QOUM5</vt:lpwstr>
  </property>
  <property fmtid="{D5CDD505-2E9C-101B-9397-08002B2CF9AE}" pid="60" name="x1ye=60">
    <vt:lpwstr>Tqwcf4IRP5AKISj2ZAPeZTCUKzwiPzgID9P68fG5D8H0AEix4BONLMgSSIjz1qNNP+7KF800KWACXgVhLfKduoRzoh1IYTIQVnhJyx7k1L5RNJ4cS9GXczmSlnFsIwrZIVxpbuZJMvsfv5DZY8uVpLUP6nqTH978Vs1MxEmUVGl/29zRM/OnzMgHcPryl4L11yP1mIJhlvX5FpXgxp2pgZnExw1GFbhVydHldEUt6U/rg48bt8Fd6fR6KgGnG0p</vt:lpwstr>
  </property>
  <property fmtid="{D5CDD505-2E9C-101B-9397-08002B2CF9AE}" pid="61" name="x1ye=61">
    <vt:lpwstr>l2ouZHzMihH+/QIxIhHJ6bMBHpYHSbb0tndleLCNtFtFhR92nDjqRw8+vKNyGcbeHeUBB4eq1Izo/E+c8AeBWs/mjBiFSAEW1wK3Ua+7ufu0vri1rXWFWgh62uMOetkd3HkaXHxtV2SaQiuZrdxW+7Pvrb2ijVp5+oUyoSp7tKrijTtoSZvOZr0tmggJg0GyVcfUD5rwTGG+HpurMmeTvkMxCI4qh2nf5TwyxBYSUmTVLdZikLfpq+ElABs8q3s</vt:lpwstr>
  </property>
  <property fmtid="{D5CDD505-2E9C-101B-9397-08002B2CF9AE}" pid="62" name="x1ye=62">
    <vt:lpwstr>vkVMd+kHehhqmEu8Y7eem/WK2fCc8zComNg/d3n0jE+wDzT9aJZJegBMVF2HnhDmz+MMEAZ76a7Id1MvAEe4D8rHHp3d9nfipILeTxQr8HJ2uwpmy4iQd2qJPX3+RPXrsvs1IUFBGepE9EXX4mqUQsp/GqSA823eawjpJrcYhA8i2IBy+7QpJQ2IcXOJ+ZMGqNMk/h/UFqNXRwm52YbbY0dU9Vu8WJ89jfz7MP8DFlR0H1LnTlQe8e1Jk3x/+Ns</vt:lpwstr>
  </property>
  <property fmtid="{D5CDD505-2E9C-101B-9397-08002B2CF9AE}" pid="63" name="x1ye=63">
    <vt:lpwstr>gZWg15/9gSJJLLk2IgjQMTMGWMiLUiuNkmh447ryl8Nw6zn5baybhyqap4I6s08qVjXL7RQNDxqVIqtTE9YGUrFoOcHWoJdVI75QMlovCAor9qnIp8vIIypD/Yf4s0FAKIKtb4TZ+om9DTJYYguqOp5bB6e5+DU9fBhqO+06cB2a7VKxnkV9yudvzO7ssIik1P441V95A/3UxLDmvrvh3333R6pbEyNDRkvFPATqHDDMR5iK7QSba7mQB+wgaKu</vt:lpwstr>
  </property>
  <property fmtid="{D5CDD505-2E9C-101B-9397-08002B2CF9AE}" pid="64" name="x1ye=64">
    <vt:lpwstr>MNueVTYQ8lcqlT8kLsbldj551G/ADpCWGdysi7RwlGpKdNdbkR05H+3lZ+EPk+cf3PydAjm36/rG28gvjpkudYwTS4MBOt45/z+fIuO8TPxyY3R23+18+0wIeRu+dDuMtsp8o6zl/2/l1yEnQLzBMyzhTJym47OFXPLF6W7T8wL6FkIcacp7PNSLrJ7BhxG0MphalSvKc006W79jYzN0mvLsLlXiFVSCrb3aavRLidG/wqaQ4bXH4PuGGg+MtGa</vt:lpwstr>
  </property>
  <property fmtid="{D5CDD505-2E9C-101B-9397-08002B2CF9AE}" pid="65" name="x1ye=65">
    <vt:lpwstr>SiHlvvHxiK+2QcBh+7wYSKZi06FzojXHsF1HFUqfnCF2AcccXskbaFX2VmjCt07BXUzNKn3xSYfR3vxyj6nDKrSd4SE3ZD2ewr9G7widzWJTu/agcX8Lur3IoDtgAzGJ/FNUaVJI+gQW98FSBzY6njxK7blGU0UG6EHzHeDZ28GiZ6WxrBL+D/oD6Q3c6owcZ5BEbHTUpdpAH/k3Koy6pchKMsIx5boziA2s3291jjsjm7QFJe8zv9AeOsZthEE</vt:lpwstr>
  </property>
  <property fmtid="{D5CDD505-2E9C-101B-9397-08002B2CF9AE}" pid="66" name="x1ye=66">
    <vt:lpwstr>uwqhIoNah9c0/rI2fn4rXasRyjv92WFntT9Z/OUhw2dnyvtrwgIZV4mYboc16G1lnt3b9B7/O1Y8zTgZVA9hoNazKdWCsMSP0SRga6XNOLCSJ64zCNL2d7doIHa4uwHV/di5CWnsrAB+J/DZc3tqNAAAQPRIAdTLABIIzwAj4uE8IMXviB068u0BX1e1XfDO/klLoOUBYvWehJxuRfs63dpyjYzXeTa6qCzmd0Gna2Xv6mflYsnB+0Z++V6GbaY</vt:lpwstr>
  </property>
  <property fmtid="{D5CDD505-2E9C-101B-9397-08002B2CF9AE}" pid="67" name="x1ye=67">
    <vt:lpwstr>+CMauwdb1VKidAf29VuNQ/AFvvDAEA9ndMdDHRd208M9GnupY/USd1xPdUw1X8h35ptmWRkc14EYvAjmFAixalf7mvNGtnd3H+nX2dkcCq92u8Y1rH6TyWf9Zqp52XLJW4Y9DIK6d4IBYWOB/q7y7vjqOb4lY4Vo1K3ddCAWUZxCEkPBCQgT1cmpuNtfuKZj5kWe2sGPM1R709zjveN03TGtOnge3SlwT+d2qbUVfnKkXErpCQQoQphLm9S8vmE</vt:lpwstr>
  </property>
  <property fmtid="{D5CDD505-2E9C-101B-9397-08002B2CF9AE}" pid="68" name="x1ye=68">
    <vt:lpwstr>UqJB3vx7W+K3CUeOnmXO7aHKzCbnzwQmfum+d1fG+qvosGyZa8nhqu+rtOhqVYVswf1ai8t/ZN0Qvj7Boe7PEcvV8qp5Eb3MyDE0RcUTSHKdI0Xkx0HHirdjRdvQcJo0D0gX5uQxifg87cKll3d78rep9Ca4HBotpJMg+WQ6Ne2rqdjFg+eGFz7ywVLz3bJ85hVFuxMQHmPlWMjAahMwzcrcXAmvlC1HZXKhQ/0ZsUHT41Kkw8JuL4nC5FHmTL4</vt:lpwstr>
  </property>
  <property fmtid="{D5CDD505-2E9C-101B-9397-08002B2CF9AE}" pid="69" name="x1ye=69">
    <vt:lpwstr>N8FYTvv0rSey3CyYxqKmgFpw1M84azkVhRFosJcVwoxyllV3Zbi6xdWegz0/8U2vxuEXau6Cca89twbOk5cpcqMgBBoH5WPUGh5eYFpPJYH2s3cC9ST97F1Bk1OyZSgJc6yhVDjyilHT2Z5baKM+keWwKS/IBuJAn0m2XoNS8DsnL45B0t+KjRbzFRMtpDwiZd2vLvmKGBDoks7sFC2WvWvrgFpYt+NLi0czYXXHn0HPwHRtinNDgJpyx8fIr9Z</vt:lpwstr>
  </property>
  <property fmtid="{D5CDD505-2E9C-101B-9397-08002B2CF9AE}" pid="70" name="x1ye=7">
    <vt:lpwstr>NqwTz6qEcLtbSiERaVJKuFrpvYhcGHpxwXJGQ+X0KUoocLWF/FXKw2CQ0c2bi7I52mONAW5YrwO8dnCkFOhnrj3de+nYBSupCdq9Fz7Ck03asljIlIB6ibInPRQBWbOYYlw52Rgkgj5Cjq3RU3qRL3bUD4yqjpToCkCava3rvf2POo9tzN655KZ/Ag3lBeHdUJcC9h9OTTCGhvJJS1yKMXPX1qmyAWgTJXDE6ig2QXucRole6HNp3T1Jv8q9Hc9</vt:lpwstr>
  </property>
  <property fmtid="{D5CDD505-2E9C-101B-9397-08002B2CF9AE}" pid="71" name="x1ye=70">
    <vt:lpwstr>JlmGbnE7ZFRjXfQ33wmWZrm505xSYJv0s0ZQCSfcdXwDIiYgQd6guPUpAjm1Y7x4aXqZxNcDtVcmdu2uxFhX5iTp2O2W4RcVzanFiFIIJLp1BMFkLDkFbdwcmO7UA6GIV8O7/Neeldfppyn8QYzRl4lWJVNtZOoaZ50Z2Uf/8BOJDUsoxFAAA=</vt:lpwstr>
  </property>
  <property fmtid="{D5CDD505-2E9C-101B-9397-08002B2CF9AE}" pid="72" name="x1ye=8">
    <vt:lpwstr>mQq9YDx53+q/4Q0Lij7AqIMecFFLNwo9wWRAiCp2gHys1QV2/bgmnyQG1/nNO5OtQlbN14usp1EtgyCWUQmUhDa902wDldMHfMuNhABkQt0+8l1XNS1RfF0WRHkVAZaKKc5lDcHMMXY2FRdvTlN5tMVk9oyHUfATwpXz19tuu8MfnjMbbiT+Nlr8/UV0o7wb67T47zr5c2QsICAwppRJuxZAVqNGrIFZK6j8BebHDnrRtnOXQ5wVD3gQamrrEeO</vt:lpwstr>
  </property>
  <property fmtid="{D5CDD505-2E9C-101B-9397-08002B2CF9AE}" pid="73" name="x1ye=9">
    <vt:lpwstr>0ZVo8dHeQXP4t9Fyih5AuSfRkex4Mr/65wm09ZI9l4DYxOKIS0KqJaPThhe+PqgB3MdGE+BCk/LsnWGfsnRWU38anKnDZ1lxvu9i3i/wt5QJhPU7/WPmvRv3OVh+Fb3dhWRCJj4gjL79Br0FuuXIUMOOsKBpQ44vGwNY/9ECsZb6jhsUS1/IIPJ5ter0KgIroL9PNIO0r4E25kI/vSrqyKdmOKUDoucCi7iHzrADmklaNAPk8Evqpu8Bcxgolgg</vt:lpwstr>
  </property>
</Properties>
</file>